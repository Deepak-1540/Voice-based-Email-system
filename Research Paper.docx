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E3229" w14:textId="77777777" w:rsidR="004E5935" w:rsidRDefault="004E5935" w:rsidP="004E5935">
      <w:pPr>
        <w:pStyle w:val="IEEETitle"/>
        <w:rPr>
          <w:rFonts w:ascii="Cambria" w:eastAsia="Cambria" w:hAnsi="Cambria" w:cs="Cambria"/>
          <w:b/>
          <w:spacing w:val="-6"/>
          <w:sz w:val="36"/>
          <w:szCs w:val="36"/>
        </w:rPr>
      </w:pPr>
    </w:p>
    <w:p w14:paraId="35A0E6FA" w14:textId="2A7AF678" w:rsidR="004E5935" w:rsidRPr="004E5935" w:rsidRDefault="004E5935" w:rsidP="004E5935">
      <w:pPr>
        <w:pStyle w:val="IEEETitle"/>
        <w:rPr>
          <w:rFonts w:ascii="Cambria" w:eastAsia="Cambria" w:hAnsi="Cambria" w:cs="Cambria"/>
          <w:b/>
          <w:spacing w:val="-6"/>
          <w:sz w:val="36"/>
          <w:szCs w:val="36"/>
        </w:rPr>
      </w:pPr>
      <w:r w:rsidRPr="004E5935">
        <w:rPr>
          <w:rFonts w:ascii="Cambria" w:eastAsia="Cambria" w:hAnsi="Cambria" w:cs="Cambria"/>
          <w:b/>
          <w:spacing w:val="-6"/>
          <w:sz w:val="36"/>
          <w:szCs w:val="36"/>
        </w:rPr>
        <w:t>Voice Based Email for the Visually Impaired</w:t>
      </w:r>
    </w:p>
    <w:p w14:paraId="2AEC15B2" w14:textId="52ABF8F7" w:rsidR="002D4D58" w:rsidRPr="00CD16C1" w:rsidRDefault="002D4D58" w:rsidP="004E5935">
      <w:pPr>
        <w:pStyle w:val="IEEETitle"/>
        <w:rPr>
          <w:rFonts w:ascii="Cambria" w:eastAsia="Cambria" w:hAnsi="Cambria" w:cs="Cambria"/>
          <w:b/>
          <w:spacing w:val="-6"/>
          <w:sz w:val="36"/>
          <w:szCs w:val="36"/>
        </w:rPr>
      </w:pPr>
    </w:p>
    <w:p w14:paraId="3E0915F8" w14:textId="77777777" w:rsidR="00CA3D1D" w:rsidRDefault="00CA3D1D" w:rsidP="002D4D58">
      <w:pPr>
        <w:pStyle w:val="IEEETitle"/>
        <w:rPr>
          <w:rFonts w:ascii="Cambria" w:eastAsia="Cambria" w:hAnsi="Cambria" w:cs="Cambria"/>
          <w:b/>
          <w:spacing w:val="-6"/>
          <w:sz w:val="24"/>
        </w:rPr>
      </w:pPr>
    </w:p>
    <w:p w14:paraId="7D9CAFCB" w14:textId="69BB82CF" w:rsidR="002D4D58" w:rsidRPr="00CD16C1" w:rsidRDefault="004E5935" w:rsidP="002D4D58">
      <w:pPr>
        <w:pStyle w:val="IEEETitle"/>
        <w:rPr>
          <w:rFonts w:ascii="Cambria" w:eastAsia="Cambria" w:hAnsi="Cambria" w:cs="Cambria"/>
          <w:b/>
          <w:spacing w:val="-6"/>
          <w:sz w:val="24"/>
        </w:rPr>
      </w:pPr>
      <w:r>
        <w:rPr>
          <w:rFonts w:ascii="Cambria" w:eastAsia="Cambria" w:hAnsi="Cambria" w:cs="Cambria"/>
          <w:b/>
          <w:spacing w:val="-6"/>
          <w:sz w:val="24"/>
        </w:rPr>
        <w:t>Rahul Ahire</w:t>
      </w:r>
      <w:r w:rsidR="002D4D58" w:rsidRPr="00D86B54">
        <w:rPr>
          <w:rFonts w:ascii="Cambria" w:eastAsia="Cambria" w:hAnsi="Cambria" w:cs="Cambria"/>
          <w:b/>
          <w:spacing w:val="-6"/>
          <w:sz w:val="24"/>
          <w:vertAlign w:val="superscript"/>
        </w:rPr>
        <w:t>1</w:t>
      </w:r>
      <w:r w:rsidR="002D4D58" w:rsidRPr="00CD16C1">
        <w:rPr>
          <w:rFonts w:ascii="Cambria" w:eastAsia="Cambria" w:hAnsi="Cambria" w:cs="Cambria"/>
          <w:b/>
          <w:spacing w:val="-6"/>
          <w:sz w:val="24"/>
        </w:rPr>
        <w:t xml:space="preserve">, </w:t>
      </w:r>
      <w:r>
        <w:rPr>
          <w:rFonts w:ascii="Cambria" w:eastAsia="Cambria" w:hAnsi="Cambria" w:cs="Cambria"/>
          <w:b/>
          <w:spacing w:val="-6"/>
          <w:sz w:val="24"/>
        </w:rPr>
        <w:t>Poonam Bankar</w:t>
      </w:r>
      <w:r>
        <w:rPr>
          <w:rFonts w:ascii="Cambria" w:eastAsia="Cambria" w:hAnsi="Cambria" w:cs="Cambria"/>
          <w:b/>
          <w:spacing w:val="-6"/>
          <w:sz w:val="24"/>
          <w:vertAlign w:val="superscript"/>
        </w:rPr>
        <w:t>1</w:t>
      </w:r>
      <w:r w:rsidR="002D4D58" w:rsidRPr="00CD16C1">
        <w:rPr>
          <w:rFonts w:ascii="Cambria" w:eastAsia="Cambria" w:hAnsi="Cambria" w:cs="Cambria"/>
          <w:b/>
          <w:spacing w:val="-6"/>
          <w:sz w:val="24"/>
        </w:rPr>
        <w:t xml:space="preserve">, </w:t>
      </w:r>
      <w:r>
        <w:rPr>
          <w:rFonts w:ascii="Cambria" w:eastAsia="Cambria" w:hAnsi="Cambria" w:cs="Cambria"/>
          <w:b/>
          <w:spacing w:val="-6"/>
          <w:sz w:val="24"/>
        </w:rPr>
        <w:t>Aniket Bhosale</w:t>
      </w:r>
      <w:r>
        <w:rPr>
          <w:rFonts w:ascii="Cambria" w:eastAsia="Cambria" w:hAnsi="Cambria" w:cs="Cambria"/>
          <w:b/>
          <w:spacing w:val="-6"/>
          <w:sz w:val="24"/>
          <w:vertAlign w:val="superscript"/>
        </w:rPr>
        <w:t>1</w:t>
      </w:r>
      <w:r w:rsidR="002D4D58" w:rsidRPr="00CD16C1">
        <w:rPr>
          <w:rFonts w:ascii="Cambria" w:eastAsia="Cambria" w:hAnsi="Cambria" w:cs="Cambria"/>
          <w:b/>
          <w:spacing w:val="-6"/>
          <w:sz w:val="24"/>
        </w:rPr>
        <w:t xml:space="preserve">, </w:t>
      </w:r>
      <w:r>
        <w:rPr>
          <w:rFonts w:ascii="Cambria" w:eastAsia="Cambria" w:hAnsi="Cambria" w:cs="Cambria"/>
          <w:b/>
          <w:spacing w:val="-6"/>
          <w:sz w:val="24"/>
        </w:rPr>
        <w:t>Deepak Khette</w:t>
      </w:r>
      <w:r>
        <w:rPr>
          <w:rFonts w:ascii="Cambria" w:eastAsia="Cambria" w:hAnsi="Cambria" w:cs="Cambria"/>
          <w:b/>
          <w:spacing w:val="-6"/>
          <w:sz w:val="24"/>
          <w:vertAlign w:val="superscript"/>
        </w:rPr>
        <w:t>1</w:t>
      </w:r>
      <w:r>
        <w:rPr>
          <w:rFonts w:ascii="Cambria" w:eastAsia="Cambria" w:hAnsi="Cambria" w:cs="Cambria"/>
          <w:b/>
          <w:spacing w:val="-6"/>
          <w:sz w:val="24"/>
        </w:rPr>
        <w:t>, Prof. Ajita Mahapadi</w:t>
      </w:r>
      <w:r>
        <w:rPr>
          <w:rFonts w:ascii="Cambria" w:eastAsia="Cambria" w:hAnsi="Cambria" w:cs="Cambria"/>
          <w:b/>
          <w:spacing w:val="-6"/>
          <w:sz w:val="24"/>
          <w:vertAlign w:val="superscript"/>
        </w:rPr>
        <w:t>2</w:t>
      </w:r>
    </w:p>
    <w:p w14:paraId="7F1103BE" w14:textId="77777777" w:rsidR="00CA3D1D" w:rsidRDefault="00CA3D1D" w:rsidP="002D4D58">
      <w:pPr>
        <w:pStyle w:val="Affiliation"/>
        <w:rPr>
          <w:sz w:val="18"/>
          <w:szCs w:val="18"/>
        </w:rPr>
      </w:pPr>
    </w:p>
    <w:p w14:paraId="45FF747B" w14:textId="77777777" w:rsidR="004E5935" w:rsidRDefault="004E5935" w:rsidP="00456712">
      <w:pPr>
        <w:pStyle w:val="Affiliation"/>
      </w:pPr>
      <w:r w:rsidRPr="004E5935">
        <w:rPr>
          <w:vertAlign w:val="superscript"/>
        </w:rPr>
        <w:t>1</w:t>
      </w:r>
      <w:r>
        <w:t xml:space="preserve">Department of Computer Engineering, D Y Patil School of Engineering, Lohegaon, Maharashtra India </w:t>
      </w:r>
    </w:p>
    <w:p w14:paraId="70E8527A" w14:textId="27F3909C" w:rsidR="00456712" w:rsidRPr="00CD16C1" w:rsidRDefault="004E5935" w:rsidP="00456712">
      <w:pPr>
        <w:pStyle w:val="Affiliation"/>
        <w:rPr>
          <w:sz w:val="18"/>
          <w:szCs w:val="18"/>
        </w:rPr>
      </w:pPr>
      <w:r w:rsidRPr="004E5935">
        <w:rPr>
          <w:vertAlign w:val="superscript"/>
        </w:rPr>
        <w:t>2</w:t>
      </w:r>
      <w:r>
        <w:t>Professor, Department of Computer Engineering, D Y Patil School of Engineering, Lohegaon, Maharashtra India</w:t>
      </w:r>
    </w:p>
    <w:p w14:paraId="1BB10364" w14:textId="77777777" w:rsidR="006B72B0" w:rsidRPr="00790446" w:rsidRDefault="006B72B0" w:rsidP="006B72B0">
      <w:pPr>
        <w:autoSpaceDE w:val="0"/>
        <w:autoSpaceDN w:val="0"/>
        <w:adjustRightInd w:val="0"/>
        <w:jc w:val="center"/>
        <w:rPr>
          <w:rFonts w:ascii="LucidaBright-Demi" w:hAnsi="LucidaBright-Demi" w:cs="LucidaBright-Demi"/>
          <w:b/>
          <w:sz w:val="19"/>
          <w:szCs w:val="19"/>
          <w:lang w:val="en-US" w:eastAsia="en-US"/>
        </w:rPr>
      </w:pPr>
    </w:p>
    <w:p w14:paraId="70DBCA8C" w14:textId="77777777" w:rsidR="006B72B0" w:rsidRPr="00F62395" w:rsidRDefault="006B72B0" w:rsidP="006B72B0">
      <w:pPr>
        <w:rPr>
          <w:rFonts w:ascii="Cambria" w:eastAsia="Cambria" w:hAnsi="Cambria" w:cs="Cambria"/>
          <w:b/>
          <w:w w:val="102"/>
        </w:rPr>
      </w:pPr>
      <w:r w:rsidRPr="00F62395">
        <w:rPr>
          <w:rFonts w:ascii="Cambria" w:eastAsia="Cambria" w:hAnsi="Cambria" w:cs="Cambria"/>
          <w:b/>
          <w:w w:val="102"/>
        </w:rPr>
        <w:t>ABSTRACT</w:t>
      </w:r>
    </w:p>
    <w:p w14:paraId="3AF6580B" w14:textId="77777777" w:rsidR="006B72B0" w:rsidRPr="00790446" w:rsidRDefault="006B72B0" w:rsidP="006B72B0">
      <w:pPr>
        <w:autoSpaceDE w:val="0"/>
        <w:autoSpaceDN w:val="0"/>
        <w:adjustRightInd w:val="0"/>
        <w:jc w:val="center"/>
        <w:rPr>
          <w:b/>
          <w:sz w:val="19"/>
          <w:szCs w:val="19"/>
          <w:lang w:val="en-US" w:eastAsia="en-US"/>
        </w:rPr>
      </w:pPr>
    </w:p>
    <w:p w14:paraId="4BD11242" w14:textId="6764BA1F" w:rsidR="004E5935" w:rsidRPr="004E5935" w:rsidRDefault="004E5935" w:rsidP="004E5935">
      <w:pPr>
        <w:rPr>
          <w:rFonts w:eastAsia="Times New Roman"/>
          <w:sz w:val="22"/>
          <w:szCs w:val="22"/>
          <w:lang w:val="en-US" w:eastAsia="en-US"/>
        </w:rPr>
      </w:pPr>
      <w:r w:rsidRPr="004E5935">
        <w:rPr>
          <w:rFonts w:eastAsia="Times New Roman"/>
          <w:sz w:val="22"/>
          <w:szCs w:val="22"/>
          <w:lang w:val="en-US" w:eastAsia="en-US"/>
        </w:rPr>
        <w:t>E-mails are</w:t>
      </w:r>
      <w:r w:rsidR="005D7606">
        <w:rPr>
          <w:rFonts w:eastAsia="Times New Roman"/>
          <w:sz w:val="22"/>
          <w:szCs w:val="22"/>
          <w:lang w:val="en-US" w:eastAsia="en-US"/>
        </w:rPr>
        <w:t xml:space="preserve"> the</w:t>
      </w:r>
      <w:r w:rsidRPr="004E5935">
        <w:rPr>
          <w:rFonts w:eastAsia="Times New Roman"/>
          <w:sz w:val="22"/>
          <w:szCs w:val="22"/>
          <w:lang w:val="en-US" w:eastAsia="en-US"/>
        </w:rPr>
        <w:t xml:space="preserve"> most reliable way of communication over Internet, for sending or receiving some important </w:t>
      </w:r>
    </w:p>
    <w:p w14:paraId="2EB642B9" w14:textId="77777777" w:rsidR="004E5935" w:rsidRPr="004E5935" w:rsidRDefault="004E5935" w:rsidP="004E5935">
      <w:pPr>
        <w:rPr>
          <w:rFonts w:eastAsia="Times New Roman"/>
          <w:sz w:val="22"/>
          <w:szCs w:val="22"/>
          <w:lang w:val="en-US" w:eastAsia="en-US"/>
        </w:rPr>
      </w:pPr>
      <w:r w:rsidRPr="004E5935">
        <w:rPr>
          <w:rFonts w:eastAsia="Times New Roman"/>
          <w:sz w:val="22"/>
          <w:szCs w:val="22"/>
          <w:lang w:val="en-US" w:eastAsia="en-US"/>
        </w:rPr>
        <w:t xml:space="preserve">information. But there is a special criterion for humans to access the Internet and the criteria is you must be able </w:t>
      </w:r>
    </w:p>
    <w:p w14:paraId="212A7765" w14:textId="3B221250" w:rsidR="004E5935" w:rsidRPr="004E5935" w:rsidRDefault="004E5935" w:rsidP="004E5935">
      <w:pPr>
        <w:rPr>
          <w:rFonts w:eastAsia="Times New Roman"/>
          <w:sz w:val="22"/>
          <w:szCs w:val="22"/>
          <w:lang w:val="en-US" w:eastAsia="en-US"/>
        </w:rPr>
      </w:pPr>
      <w:r w:rsidRPr="004E5935">
        <w:rPr>
          <w:rFonts w:eastAsia="Times New Roman"/>
          <w:sz w:val="22"/>
          <w:szCs w:val="22"/>
          <w:lang w:val="en-US" w:eastAsia="en-US"/>
        </w:rPr>
        <w:t>to see.</w:t>
      </w:r>
      <w:r>
        <w:rPr>
          <w:rFonts w:eastAsia="Times New Roman"/>
          <w:sz w:val="22"/>
          <w:szCs w:val="22"/>
          <w:lang w:val="en-US" w:eastAsia="en-US"/>
        </w:rPr>
        <w:t xml:space="preserve"> </w:t>
      </w:r>
      <w:r w:rsidRPr="004E5935">
        <w:rPr>
          <w:rFonts w:eastAsia="Times New Roman"/>
          <w:sz w:val="22"/>
          <w:szCs w:val="22"/>
          <w:lang w:val="en-US" w:eastAsia="en-US"/>
        </w:rPr>
        <w:t xml:space="preserve">A survey shows that there are more than 285 million visually challenged people around the globe. That is, </w:t>
      </w:r>
    </w:p>
    <w:p w14:paraId="75331C67" w14:textId="77777777" w:rsidR="004E5935" w:rsidRPr="004E5935" w:rsidRDefault="004E5935" w:rsidP="004E5935">
      <w:pPr>
        <w:rPr>
          <w:rFonts w:eastAsia="Times New Roman"/>
          <w:sz w:val="22"/>
          <w:szCs w:val="22"/>
          <w:lang w:val="en-US" w:eastAsia="en-US"/>
        </w:rPr>
      </w:pPr>
      <w:r w:rsidRPr="004E5935">
        <w:rPr>
          <w:rFonts w:eastAsia="Times New Roman"/>
          <w:sz w:val="22"/>
          <w:szCs w:val="22"/>
          <w:lang w:val="en-US" w:eastAsia="en-US"/>
        </w:rPr>
        <w:t xml:space="preserve">around 285 million people are unaware of how to use Internet or E-mail. So, forgiving an equal status to visually </w:t>
      </w:r>
    </w:p>
    <w:p w14:paraId="44D59CE5" w14:textId="77777777" w:rsidR="004E5935" w:rsidRPr="004E5935" w:rsidRDefault="004E5935" w:rsidP="004E5935">
      <w:pPr>
        <w:rPr>
          <w:rFonts w:eastAsia="Times New Roman"/>
          <w:sz w:val="22"/>
          <w:szCs w:val="22"/>
          <w:lang w:val="en-US" w:eastAsia="en-US"/>
        </w:rPr>
      </w:pPr>
      <w:r w:rsidRPr="004E5935">
        <w:rPr>
          <w:rFonts w:eastAsia="Times New Roman"/>
          <w:sz w:val="22"/>
          <w:szCs w:val="22"/>
          <w:lang w:val="en-US" w:eastAsia="en-US"/>
        </w:rPr>
        <w:t xml:space="preserve">challenged people we have come up with this project idea which provides the client(user) with ability to send </w:t>
      </w:r>
    </w:p>
    <w:p w14:paraId="51F0D23C" w14:textId="0FD13EEA" w:rsidR="004E5935" w:rsidRPr="004E5935" w:rsidRDefault="004E5935" w:rsidP="004E5935">
      <w:pPr>
        <w:rPr>
          <w:rFonts w:eastAsia="Times New Roman"/>
          <w:sz w:val="22"/>
          <w:szCs w:val="22"/>
          <w:lang w:val="en-US" w:eastAsia="en-US"/>
        </w:rPr>
      </w:pPr>
      <w:r w:rsidRPr="004E5935">
        <w:rPr>
          <w:rFonts w:eastAsia="Times New Roman"/>
          <w:sz w:val="22"/>
          <w:szCs w:val="22"/>
          <w:lang w:val="en-US" w:eastAsia="en-US"/>
        </w:rPr>
        <w:t>mails using voice commands without the need of keyboard or any other visual things.</w:t>
      </w:r>
      <w:r w:rsidR="005D7606">
        <w:rPr>
          <w:rFonts w:eastAsia="Times New Roman"/>
          <w:sz w:val="22"/>
          <w:szCs w:val="22"/>
          <w:lang w:val="en-US" w:eastAsia="en-US"/>
        </w:rPr>
        <w:t xml:space="preserve"> </w:t>
      </w:r>
      <w:r w:rsidRPr="004E5935">
        <w:rPr>
          <w:rFonts w:eastAsia="Times New Roman"/>
          <w:sz w:val="22"/>
          <w:szCs w:val="22"/>
          <w:lang w:val="en-US" w:eastAsia="en-US"/>
        </w:rPr>
        <w:t xml:space="preserve">This system can be used </w:t>
      </w:r>
    </w:p>
    <w:p w14:paraId="1EBE27DB" w14:textId="77777777" w:rsidR="004E5935" w:rsidRPr="004E5935" w:rsidRDefault="004E5935" w:rsidP="004E5935">
      <w:pPr>
        <w:rPr>
          <w:rFonts w:eastAsia="Times New Roman"/>
          <w:sz w:val="22"/>
          <w:szCs w:val="22"/>
          <w:lang w:val="en-US" w:eastAsia="en-US"/>
        </w:rPr>
      </w:pPr>
      <w:r w:rsidRPr="004E5935">
        <w:rPr>
          <w:rFonts w:eastAsia="Times New Roman"/>
          <w:sz w:val="22"/>
          <w:szCs w:val="22"/>
          <w:lang w:val="en-US" w:eastAsia="en-US"/>
        </w:rPr>
        <w:t xml:space="preserve">effectively by handicapped and illiterate people as it is based on TTS, STT CONVERSIONS and IVR </w:t>
      </w:r>
    </w:p>
    <w:p w14:paraId="000BD128" w14:textId="77777777" w:rsidR="004E5935" w:rsidRPr="004E5935" w:rsidRDefault="004E5935" w:rsidP="004E5935">
      <w:pPr>
        <w:rPr>
          <w:rFonts w:eastAsia="Times New Roman"/>
          <w:sz w:val="22"/>
          <w:szCs w:val="22"/>
          <w:lang w:val="en-US" w:eastAsia="en-US"/>
        </w:rPr>
      </w:pPr>
      <w:r w:rsidRPr="004E5935">
        <w:rPr>
          <w:rFonts w:eastAsia="Times New Roman"/>
          <w:sz w:val="22"/>
          <w:szCs w:val="22"/>
          <w:lang w:val="en-US" w:eastAsia="en-US"/>
        </w:rPr>
        <w:t>technologies.</w:t>
      </w:r>
    </w:p>
    <w:p w14:paraId="0CE88F55" w14:textId="53315615" w:rsidR="00686C35" w:rsidRDefault="004E5935" w:rsidP="004E5935">
      <w:pPr>
        <w:rPr>
          <w:rFonts w:eastAsia="Times New Roman"/>
          <w:sz w:val="22"/>
          <w:szCs w:val="22"/>
          <w:lang w:val="en-US" w:eastAsia="en-US"/>
        </w:rPr>
      </w:pPr>
      <w:r w:rsidRPr="004E5935">
        <w:rPr>
          <w:rFonts w:eastAsia="Times New Roman"/>
          <w:b/>
          <w:bCs/>
          <w:sz w:val="22"/>
          <w:szCs w:val="22"/>
          <w:lang w:val="en-US" w:eastAsia="en-US"/>
        </w:rPr>
        <w:t>Keywords:</w:t>
      </w:r>
      <w:r w:rsidRPr="004E5935">
        <w:rPr>
          <w:rFonts w:eastAsia="Times New Roman"/>
          <w:sz w:val="22"/>
          <w:szCs w:val="22"/>
          <w:lang w:val="en-US" w:eastAsia="en-US"/>
        </w:rPr>
        <w:t xml:space="preserve"> TTS, STT CONVERSIONS and IVR</w:t>
      </w:r>
    </w:p>
    <w:p w14:paraId="26C0524D" w14:textId="77777777" w:rsidR="004E5935" w:rsidRPr="00F550F9" w:rsidRDefault="004E5935" w:rsidP="004E5935"/>
    <w:p w14:paraId="50CF5B09" w14:textId="77777777" w:rsidR="00686C35" w:rsidRPr="00F550F9" w:rsidRDefault="00686C35">
      <w:pPr>
        <w:sectPr w:rsidR="00686C35" w:rsidRPr="00F550F9" w:rsidSect="007D501B">
          <w:footerReference w:type="default" r:id="rId8"/>
          <w:headerReference w:type="first" r:id="rId9"/>
          <w:footerReference w:type="first" r:id="rId10"/>
          <w:pgSz w:w="11907" w:h="16839" w:code="9"/>
          <w:pgMar w:top="1077" w:right="811" w:bottom="2438" w:left="990" w:header="709" w:footer="720" w:gutter="0"/>
          <w:pgNumType w:start="2"/>
          <w:cols w:space="708"/>
          <w:titlePg/>
          <w:docGrid w:linePitch="360"/>
        </w:sectPr>
      </w:pPr>
    </w:p>
    <w:p w14:paraId="3DE45A16" w14:textId="77777777" w:rsidR="00A036C5" w:rsidRPr="00125A98" w:rsidRDefault="00A036C5" w:rsidP="00A036C5">
      <w:pPr>
        <w:numPr>
          <w:ilvl w:val="0"/>
          <w:numId w:val="8"/>
        </w:numPr>
        <w:tabs>
          <w:tab w:val="left" w:pos="360"/>
        </w:tabs>
        <w:spacing w:line="276" w:lineRule="auto"/>
        <w:ind w:left="0" w:firstLine="0"/>
        <w:jc w:val="center"/>
        <w:rPr>
          <w:rFonts w:eastAsia="Cambria"/>
          <w:b/>
          <w:spacing w:val="-1"/>
          <w:sz w:val="18"/>
          <w:szCs w:val="18"/>
          <w:lang w:val="en-US" w:eastAsia="en-US"/>
        </w:rPr>
      </w:pPr>
      <w:r w:rsidRPr="00125A98">
        <w:rPr>
          <w:rFonts w:eastAsia="Cambria"/>
          <w:b/>
          <w:spacing w:val="-1"/>
          <w:lang w:val="en-US" w:eastAsia="en-US"/>
        </w:rPr>
        <w:t>INTRODUCTION</w:t>
      </w:r>
    </w:p>
    <w:p w14:paraId="7C60D475" w14:textId="299C2987" w:rsidR="00A036C5" w:rsidRPr="00125A98" w:rsidRDefault="00A036C5" w:rsidP="00A036C5">
      <w:pPr>
        <w:spacing w:line="276" w:lineRule="auto"/>
        <w:jc w:val="both"/>
        <w:rPr>
          <w:rFonts w:eastAsia="Calibri"/>
          <w:sz w:val="22"/>
          <w:szCs w:val="22"/>
        </w:rPr>
      </w:pPr>
    </w:p>
    <w:p w14:paraId="66F1EBCB" w14:textId="25DD7C8A" w:rsidR="005D7606" w:rsidRPr="00125A98" w:rsidRDefault="005D7606" w:rsidP="00710024">
      <w:pPr>
        <w:spacing w:line="276" w:lineRule="auto"/>
        <w:jc w:val="both"/>
        <w:rPr>
          <w:sz w:val="22"/>
          <w:szCs w:val="22"/>
        </w:rPr>
      </w:pPr>
      <w:r w:rsidRPr="00125A98">
        <w:rPr>
          <w:rFonts w:eastAsia="Calibri"/>
          <w:sz w:val="22"/>
          <w:szCs w:val="22"/>
        </w:rPr>
        <w:t>The Internet is a vast network which connects millions</w:t>
      </w:r>
      <w:r w:rsidR="00710024" w:rsidRPr="00125A98">
        <w:rPr>
          <w:rFonts w:eastAsia="Calibri"/>
          <w:sz w:val="22"/>
          <w:szCs w:val="22"/>
        </w:rPr>
        <w:t xml:space="preserve"> </w:t>
      </w:r>
      <w:r w:rsidRPr="00125A98">
        <w:rPr>
          <w:rFonts w:eastAsia="Calibri"/>
          <w:sz w:val="22"/>
          <w:szCs w:val="22"/>
        </w:rPr>
        <w:t>across the globe in various ways. So, talking about communication over the internet the first thing that comes to thought, is, E-mails. E-mails are extensively</w:t>
      </w:r>
      <w:r w:rsidR="00710024" w:rsidRPr="00125A98">
        <w:rPr>
          <w:rFonts w:eastAsia="Calibri"/>
          <w:sz w:val="22"/>
          <w:szCs w:val="22"/>
        </w:rPr>
        <w:t xml:space="preserve"> </w:t>
      </w:r>
      <w:r w:rsidRPr="00125A98">
        <w:rPr>
          <w:rFonts w:eastAsia="Calibri"/>
          <w:sz w:val="22"/>
          <w:szCs w:val="22"/>
        </w:rPr>
        <w:t xml:space="preserve">used form of online communication, both formally and informally as well. Despite social media, E-mails being the very traditional form of communication have still been the best to date. But the purpose of any service is to serve all mankind, and hence, E-mails should also be such that, they can be easily used by people from all races of life. </w:t>
      </w:r>
      <w:r w:rsidR="00710024" w:rsidRPr="00125A98">
        <w:rPr>
          <w:rFonts w:eastAsia="Calibri"/>
          <w:sz w:val="22"/>
          <w:szCs w:val="22"/>
        </w:rPr>
        <w:t>But</w:t>
      </w:r>
      <w:r w:rsidRPr="00125A98">
        <w:rPr>
          <w:rFonts w:eastAsia="Calibri"/>
          <w:sz w:val="22"/>
          <w:szCs w:val="22"/>
        </w:rPr>
        <w:t xml:space="preserve"> Traditional E-mail Systems are</w:t>
      </w:r>
      <w:r w:rsidR="00710024" w:rsidRPr="00125A98">
        <w:rPr>
          <w:rFonts w:eastAsia="Calibri"/>
          <w:sz w:val="22"/>
          <w:szCs w:val="22"/>
        </w:rPr>
        <w:t xml:space="preserve"> </w:t>
      </w:r>
      <w:r w:rsidRPr="00125A98">
        <w:rPr>
          <w:rFonts w:eastAsia="Calibri"/>
          <w:sz w:val="22"/>
          <w:szCs w:val="22"/>
        </w:rPr>
        <w:t xml:space="preserve">accessible to several but the visually impaired class on the globe, and also various other handicapped people. So, in order to remove this drawback, An E-mail System for the visually impaired individuals would be an </w:t>
      </w:r>
      <w:r w:rsidRPr="00125A98">
        <w:rPr>
          <w:sz w:val="22"/>
          <w:szCs w:val="22"/>
        </w:rPr>
        <w:t xml:space="preserve">incredible breakthrough. Hence, this application has been thought of. Talking of the application, the application will be a web-based E-mail System for visually impaired people. Using Interactive voice response (IVR), which would enable everyone to control their own mail accounts using their voice only and </w:t>
      </w:r>
      <w:r w:rsidR="00710024" w:rsidRPr="00125A98">
        <w:rPr>
          <w:sz w:val="22"/>
          <w:szCs w:val="22"/>
        </w:rPr>
        <w:t>also,</w:t>
      </w:r>
      <w:r w:rsidRPr="00125A98">
        <w:rPr>
          <w:sz w:val="22"/>
          <w:szCs w:val="22"/>
        </w:rPr>
        <w:t xml:space="preserve"> they would be able to read, send, and perform all the other user tasks which are offered by the traditional E-mail Systems. The system </w:t>
      </w:r>
      <w:r w:rsidRPr="00125A98">
        <w:rPr>
          <w:sz w:val="22"/>
          <w:szCs w:val="22"/>
        </w:rPr>
        <w:t xml:space="preserve">will prompt the user with voice commands to perform certain actions and the user will respond to the same with voice input. The main advantage of this system is the use of (text) keyboard is completely eliminated, which means, the user will have to respond through their own voice and mouse events only. Now you must be thinking that how will </w:t>
      </w:r>
      <w:proofErr w:type="spellStart"/>
      <w:proofErr w:type="gramStart"/>
      <w:r w:rsidRPr="00125A98">
        <w:rPr>
          <w:sz w:val="22"/>
          <w:szCs w:val="22"/>
        </w:rPr>
        <w:t>a</w:t>
      </w:r>
      <w:proofErr w:type="spellEnd"/>
      <w:proofErr w:type="gramEnd"/>
      <w:r w:rsidRPr="00125A98">
        <w:rPr>
          <w:sz w:val="22"/>
          <w:szCs w:val="22"/>
        </w:rPr>
        <w:t xml:space="preserve"> impaired person will see the right position on the screen for doing mouse clicks event. But this</w:t>
      </w:r>
      <w:r w:rsidR="00710024" w:rsidRPr="00125A98">
        <w:rPr>
          <w:sz w:val="22"/>
          <w:szCs w:val="22"/>
        </w:rPr>
        <w:t xml:space="preserve"> system will perform actions based on the clicks only that is left or right click, it does not depend on the area(portion) of the screen where the cursor is placed before the click giving user the freedom to click anywhere on the screen.</w:t>
      </w:r>
    </w:p>
    <w:p w14:paraId="518B460B" w14:textId="77777777" w:rsidR="004A20A4" w:rsidRPr="00125A98" w:rsidRDefault="004A20A4" w:rsidP="00710024">
      <w:pPr>
        <w:spacing w:line="276" w:lineRule="auto"/>
        <w:jc w:val="both"/>
      </w:pPr>
    </w:p>
    <w:p w14:paraId="76F32428" w14:textId="77777777" w:rsidR="009F2512" w:rsidRPr="00125A98" w:rsidRDefault="009F2512" w:rsidP="009F2512">
      <w:pPr>
        <w:numPr>
          <w:ilvl w:val="0"/>
          <w:numId w:val="8"/>
        </w:numPr>
        <w:tabs>
          <w:tab w:val="left" w:pos="360"/>
        </w:tabs>
        <w:spacing w:line="276" w:lineRule="auto"/>
        <w:ind w:left="0" w:firstLine="0"/>
        <w:jc w:val="center"/>
        <w:rPr>
          <w:sz w:val="22"/>
          <w:szCs w:val="22"/>
        </w:rPr>
      </w:pPr>
      <w:r w:rsidRPr="00125A98">
        <w:rPr>
          <w:rFonts w:eastAsia="Cambria"/>
          <w:b/>
          <w:spacing w:val="-1"/>
          <w:lang w:val="en-US" w:eastAsia="en-US"/>
        </w:rPr>
        <w:t>METHODS AND MATERIAL</w:t>
      </w:r>
    </w:p>
    <w:p w14:paraId="44F35E56" w14:textId="652E839E" w:rsidR="004B7602" w:rsidRPr="00125A98" w:rsidRDefault="004B7602" w:rsidP="004B7602">
      <w:pPr>
        <w:rPr>
          <w:b/>
          <w:bCs/>
        </w:rPr>
      </w:pPr>
    </w:p>
    <w:p w14:paraId="4EB059E2" w14:textId="7695A097" w:rsidR="00710024" w:rsidRPr="004B7602" w:rsidRDefault="00710024" w:rsidP="004B7602">
      <w:pPr>
        <w:rPr>
          <w:b/>
          <w:bCs/>
        </w:rPr>
      </w:pPr>
      <w:r w:rsidRPr="004B7602">
        <w:rPr>
          <w:b/>
          <w:bCs/>
        </w:rPr>
        <w:t>SPEECH TO TEXT</w:t>
      </w:r>
      <w:r w:rsidR="004B7602">
        <w:rPr>
          <w:b/>
          <w:bCs/>
        </w:rPr>
        <w:t>:</w:t>
      </w:r>
    </w:p>
    <w:p w14:paraId="4C2C387D" w14:textId="4C955D14" w:rsidR="004B7602" w:rsidRDefault="004B7602" w:rsidP="004B7602">
      <w:pPr>
        <w:pStyle w:val="ListParagraph"/>
        <w:ind w:hanging="720"/>
      </w:pPr>
    </w:p>
    <w:p w14:paraId="6FCD4E16" w14:textId="5DAD5046" w:rsidR="004B7602" w:rsidRPr="004B7602" w:rsidRDefault="00710024" w:rsidP="004B7602">
      <w:pPr>
        <w:pStyle w:val="ListParagraph"/>
        <w:ind w:hanging="720"/>
        <w:jc w:val="both"/>
        <w:rPr>
          <w:rFonts w:ascii="Times New Roman" w:hAnsi="Times New Roman"/>
        </w:rPr>
      </w:pPr>
      <w:r w:rsidRPr="004B7602">
        <w:rPr>
          <w:rFonts w:ascii="Times New Roman" w:hAnsi="Times New Roman"/>
        </w:rPr>
        <w:t>Speech to Text conversion is the process of convertin</w:t>
      </w:r>
      <w:r w:rsidR="004B7602" w:rsidRPr="004B7602">
        <w:rPr>
          <w:rFonts w:ascii="Times New Roman" w:hAnsi="Times New Roman"/>
        </w:rPr>
        <w:t>g</w:t>
      </w:r>
    </w:p>
    <w:p w14:paraId="49EBDD54" w14:textId="3C8A1B72" w:rsidR="00710024" w:rsidRPr="004B7602" w:rsidRDefault="004B7602" w:rsidP="004B7602">
      <w:pPr>
        <w:pStyle w:val="ListParagraph"/>
        <w:ind w:left="0"/>
        <w:jc w:val="both"/>
        <w:rPr>
          <w:rFonts w:ascii="Times New Roman" w:hAnsi="Times New Roman"/>
        </w:rPr>
      </w:pPr>
      <w:r w:rsidRPr="004B7602">
        <w:rPr>
          <w:rFonts w:ascii="Times New Roman" w:hAnsi="Times New Roman"/>
        </w:rPr>
        <w:t>S</w:t>
      </w:r>
      <w:r w:rsidR="00710024" w:rsidRPr="004B7602">
        <w:rPr>
          <w:rFonts w:ascii="Times New Roman" w:hAnsi="Times New Roman"/>
        </w:rPr>
        <w:t>poken</w:t>
      </w:r>
      <w:r>
        <w:rPr>
          <w:rFonts w:ascii="Times New Roman" w:hAnsi="Times New Roman"/>
        </w:rPr>
        <w:t xml:space="preserve"> </w:t>
      </w:r>
      <w:r w:rsidR="00710024" w:rsidRPr="004B7602">
        <w:rPr>
          <w:rFonts w:ascii="Times New Roman" w:hAnsi="Times New Roman"/>
        </w:rPr>
        <w:t>words into texts. This process is also c</w:t>
      </w:r>
      <w:r>
        <w:rPr>
          <w:rFonts w:ascii="Times New Roman" w:hAnsi="Times New Roman"/>
        </w:rPr>
        <w:t xml:space="preserve">alled </w:t>
      </w:r>
      <w:r w:rsidR="00710024" w:rsidRPr="004B7602">
        <w:rPr>
          <w:rFonts w:ascii="Times New Roman" w:hAnsi="Times New Roman"/>
        </w:rPr>
        <w:t>Speech recognition.</w:t>
      </w:r>
    </w:p>
    <w:p w14:paraId="4979E7EB" w14:textId="0E93A2A2" w:rsidR="00710024" w:rsidRDefault="00710024" w:rsidP="004B7602">
      <w:pPr>
        <w:pStyle w:val="ListParagraph"/>
        <w:jc w:val="both"/>
        <w:rPr>
          <w:rFonts w:ascii="Times New Roman" w:hAnsi="Times New Roman"/>
        </w:rPr>
      </w:pPr>
    </w:p>
    <w:p w14:paraId="6F6C4159" w14:textId="78E6B158" w:rsidR="00710024" w:rsidRPr="00125A98" w:rsidRDefault="00710024" w:rsidP="00125A98">
      <w:pPr>
        <w:pStyle w:val="ListParagraph"/>
        <w:jc w:val="both"/>
        <w:rPr>
          <w:rFonts w:ascii="Times New Roman" w:hAnsi="Times New Roman"/>
        </w:rPr>
      </w:pPr>
    </w:p>
    <w:p w14:paraId="46A57994" w14:textId="5B8DD312" w:rsidR="00125A98" w:rsidRDefault="00125A98" w:rsidP="00125A98">
      <w:pPr>
        <w:pStyle w:val="ListParagraph"/>
        <w:ind w:hanging="720"/>
        <w:jc w:val="center"/>
        <w:rPr>
          <w:rFonts w:ascii="Times New Roman" w:hAnsi="Times New Roman"/>
        </w:rPr>
      </w:pPr>
    </w:p>
    <w:p w14:paraId="4CD471A4" w14:textId="6794746D" w:rsidR="00125A98" w:rsidRDefault="00125A98" w:rsidP="00125A98">
      <w:pPr>
        <w:pStyle w:val="ListParagraph"/>
        <w:ind w:hanging="720"/>
        <w:jc w:val="center"/>
        <w:rPr>
          <w:rFonts w:ascii="Times New Roman" w:hAnsi="Times New Roman"/>
        </w:rPr>
      </w:pPr>
    </w:p>
    <w:p w14:paraId="018450DF" w14:textId="5CED6971" w:rsidR="00125A98" w:rsidRDefault="00125A98" w:rsidP="00125A98">
      <w:pPr>
        <w:pStyle w:val="ListParagraph"/>
        <w:ind w:hanging="720"/>
        <w:jc w:val="cente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59264" behindDoc="0" locked="0" layoutInCell="1" allowOverlap="1" wp14:anchorId="1DF22991" wp14:editId="12DECBE9">
                <wp:simplePos x="0" y="0"/>
                <wp:positionH relativeFrom="column">
                  <wp:posOffset>231</wp:posOffset>
                </wp:positionH>
                <wp:positionV relativeFrom="paragraph">
                  <wp:posOffset>52243</wp:posOffset>
                </wp:positionV>
                <wp:extent cx="3086100" cy="960120"/>
                <wp:effectExtent l="0" t="0" r="19050" b="11430"/>
                <wp:wrapNone/>
                <wp:docPr id="15" name="Text Box 15"/>
                <wp:cNvGraphicFramePr/>
                <a:graphic xmlns:a="http://schemas.openxmlformats.org/drawingml/2006/main">
                  <a:graphicData uri="http://schemas.microsoft.com/office/word/2010/wordprocessingShape">
                    <wps:wsp>
                      <wps:cNvSpPr txBox="1"/>
                      <wps:spPr>
                        <a:xfrm>
                          <a:off x="0" y="0"/>
                          <a:ext cx="3086100" cy="960120"/>
                        </a:xfrm>
                        <a:prstGeom prst="rect">
                          <a:avLst/>
                        </a:prstGeom>
                        <a:solidFill>
                          <a:schemeClr val="lt1"/>
                        </a:solidFill>
                        <a:ln w="6350">
                          <a:solidFill>
                            <a:prstClr val="black"/>
                          </a:solidFill>
                        </a:ln>
                      </wps:spPr>
                      <wps:txbx>
                        <w:txbxContent>
                          <w:p w14:paraId="59F5B54C" w14:textId="755E8BC4" w:rsidR="004B7602" w:rsidRDefault="004B7602">
                            <w:r>
                              <w:rPr>
                                <w:noProof/>
                              </w:rPr>
                              <w:drawing>
                                <wp:inline distT="0" distB="0" distL="0" distR="0" wp14:anchorId="4724C4C8" wp14:editId="0DAF645C">
                                  <wp:extent cx="2896870" cy="83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896870" cy="838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F22991" id="_x0000_t202" coordsize="21600,21600" o:spt="202" path="m,l,21600r21600,l21600,xe">
                <v:stroke joinstyle="miter"/>
                <v:path gradientshapeok="t" o:connecttype="rect"/>
              </v:shapetype>
              <v:shape id="Text Box 15" o:spid="_x0000_s1026" type="#_x0000_t202" style="position:absolute;left:0;text-align:left;margin-left:0;margin-top:4.1pt;width:243pt;height:75.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" fillcolor="white [3201]" strokeweight=".5pt">
                <v:textbox>
                  <w:txbxContent>
                    <w:p w14:paraId="59F5B54C" w14:textId="755E8BC4" w:rsidR="004B7602" w:rsidRDefault="004B7602">
                      <w:r>
                        <w:rPr>
                          <w:noProof/>
                        </w:rPr>
                        <w:drawing>
                          <wp:inline distT="0" distB="0" distL="0" distR="0" wp14:anchorId="4724C4C8" wp14:editId="0DAF645C">
                            <wp:extent cx="2896870" cy="83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2896870" cy="838200"/>
                                    </a:xfrm>
                                    <a:prstGeom prst="rect">
                                      <a:avLst/>
                                    </a:prstGeom>
                                  </pic:spPr>
                                </pic:pic>
                              </a:graphicData>
                            </a:graphic>
                          </wp:inline>
                        </w:drawing>
                      </w:r>
                    </w:p>
                  </w:txbxContent>
                </v:textbox>
              </v:shape>
            </w:pict>
          </mc:Fallback>
        </mc:AlternateContent>
      </w:r>
    </w:p>
    <w:p w14:paraId="63474315" w14:textId="77777777" w:rsidR="00125A98" w:rsidRDefault="00125A98" w:rsidP="00125A98">
      <w:pPr>
        <w:pStyle w:val="ListParagraph"/>
        <w:ind w:hanging="720"/>
        <w:jc w:val="center"/>
        <w:rPr>
          <w:rFonts w:ascii="Times New Roman" w:hAnsi="Times New Roman"/>
        </w:rPr>
      </w:pPr>
    </w:p>
    <w:p w14:paraId="5DD99841" w14:textId="77777777" w:rsidR="00125A98" w:rsidRDefault="00125A98" w:rsidP="00125A98">
      <w:pPr>
        <w:pStyle w:val="ListParagraph"/>
        <w:ind w:hanging="720"/>
        <w:jc w:val="center"/>
        <w:rPr>
          <w:rFonts w:ascii="Times New Roman" w:hAnsi="Times New Roman"/>
        </w:rPr>
      </w:pPr>
    </w:p>
    <w:p w14:paraId="74ED91E0" w14:textId="77777777" w:rsidR="00125A98" w:rsidRDefault="00125A98" w:rsidP="00125A98">
      <w:pPr>
        <w:pStyle w:val="ListParagraph"/>
        <w:ind w:hanging="720"/>
        <w:jc w:val="center"/>
        <w:rPr>
          <w:rFonts w:ascii="Times New Roman" w:hAnsi="Times New Roman"/>
        </w:rPr>
      </w:pPr>
    </w:p>
    <w:p w14:paraId="460AC6CE" w14:textId="77777777" w:rsidR="00125A98" w:rsidRDefault="00125A98" w:rsidP="00125A98">
      <w:pPr>
        <w:pStyle w:val="ListParagraph"/>
        <w:ind w:hanging="720"/>
        <w:jc w:val="center"/>
        <w:rPr>
          <w:rFonts w:ascii="Times New Roman" w:hAnsi="Times New Roman"/>
        </w:rPr>
      </w:pPr>
    </w:p>
    <w:p w14:paraId="25635C5B" w14:textId="77777777" w:rsidR="00125A98" w:rsidRDefault="00125A98" w:rsidP="00125A98">
      <w:pPr>
        <w:pStyle w:val="ListParagraph"/>
        <w:ind w:hanging="720"/>
        <w:jc w:val="center"/>
        <w:rPr>
          <w:rFonts w:ascii="Times New Roman" w:hAnsi="Times New Roman"/>
        </w:rPr>
      </w:pPr>
    </w:p>
    <w:p w14:paraId="399ECE53" w14:textId="77777777" w:rsidR="00125A98" w:rsidRDefault="00125A98" w:rsidP="00125A98">
      <w:pPr>
        <w:pStyle w:val="ListParagraph"/>
        <w:ind w:hanging="720"/>
        <w:jc w:val="center"/>
        <w:rPr>
          <w:rFonts w:ascii="Times New Roman" w:hAnsi="Times New Roman"/>
        </w:rPr>
      </w:pPr>
    </w:p>
    <w:p w14:paraId="419B4144" w14:textId="6FDAD809" w:rsidR="00710024" w:rsidRDefault="00710024" w:rsidP="00125A98">
      <w:pPr>
        <w:pStyle w:val="ListParagraph"/>
        <w:ind w:hanging="720"/>
        <w:jc w:val="center"/>
        <w:rPr>
          <w:rFonts w:ascii="Times New Roman" w:hAnsi="Times New Roman"/>
        </w:rPr>
      </w:pPr>
      <w:r w:rsidRPr="004B7602">
        <w:rPr>
          <w:rFonts w:ascii="Times New Roman" w:hAnsi="Times New Roman"/>
        </w:rPr>
        <w:t>Fig 1.1: Speech to Text Conversion Process.</w:t>
      </w:r>
    </w:p>
    <w:p w14:paraId="7166D2CD" w14:textId="3D1A8FDC" w:rsidR="004C4E07" w:rsidRDefault="004C4E07" w:rsidP="00125A98">
      <w:pPr>
        <w:pStyle w:val="ListParagraph"/>
        <w:ind w:hanging="720"/>
        <w:jc w:val="center"/>
        <w:rPr>
          <w:rFonts w:ascii="Times New Roman" w:hAnsi="Times New Roman"/>
        </w:rPr>
      </w:pPr>
    </w:p>
    <w:p w14:paraId="634073FE" w14:textId="459B2E3A" w:rsidR="004C4E07" w:rsidRPr="004C4E07" w:rsidRDefault="004C4E07" w:rsidP="004C4E07">
      <w:pPr>
        <w:pStyle w:val="ListParagraph"/>
        <w:ind w:left="0"/>
        <w:jc w:val="both"/>
        <w:rPr>
          <w:rFonts w:ascii="Times New Roman" w:hAnsi="Times New Roman"/>
        </w:rPr>
      </w:pPr>
      <w:r w:rsidRPr="004C4E07">
        <w:rPr>
          <w:rFonts w:ascii="Times New Roman" w:hAnsi="Times New Roman"/>
        </w:rPr>
        <w:t>A Speech-to-Text API synchronous recognition reques</w:t>
      </w:r>
      <w:r>
        <w:rPr>
          <w:rFonts w:ascii="Times New Roman" w:hAnsi="Times New Roman"/>
        </w:rPr>
        <w:t xml:space="preserve">t </w:t>
      </w:r>
      <w:r w:rsidRPr="004C4E07">
        <w:rPr>
          <w:rFonts w:ascii="Times New Roman" w:hAnsi="Times New Roman"/>
        </w:rPr>
        <w:t>is the simplest method for performing recognition on speech audio data. Speech-to-Text can process up to 1 minute of speech audio data sent in a synchronous request. After Speech-to-Text processes and recognizes all of the audio, it returns a response.</w:t>
      </w:r>
    </w:p>
    <w:p w14:paraId="15A5150D" w14:textId="3443EC47" w:rsidR="004C4E07" w:rsidRDefault="004C4E07" w:rsidP="004C4E07">
      <w:pPr>
        <w:pStyle w:val="ListParagraph"/>
        <w:ind w:left="0"/>
        <w:jc w:val="both"/>
        <w:rPr>
          <w:rFonts w:ascii="Times New Roman" w:hAnsi="Times New Roman"/>
        </w:rPr>
      </w:pPr>
      <w:r w:rsidRPr="004C4E07">
        <w:rPr>
          <w:rFonts w:ascii="Times New Roman" w:hAnsi="Times New Roman"/>
        </w:rPr>
        <w:t>A synchronous request is blocking, meaning that Speech-to-Text must return a response before processing the next request. Speech-to-Text typically processes audio faster than real</w:t>
      </w:r>
      <w:r>
        <w:rPr>
          <w:rFonts w:ascii="Times New Roman" w:hAnsi="Times New Roman"/>
        </w:rPr>
        <w:t>-</w:t>
      </w:r>
      <w:r w:rsidRPr="004C4E07">
        <w:rPr>
          <w:rFonts w:ascii="Times New Roman" w:hAnsi="Times New Roman"/>
        </w:rPr>
        <w:t>time</w:t>
      </w:r>
      <w:r>
        <w:rPr>
          <w:rFonts w:ascii="Times New Roman" w:hAnsi="Times New Roman"/>
        </w:rPr>
        <w:t xml:space="preserve">, </w:t>
      </w:r>
      <w:r w:rsidRPr="004C4E07">
        <w:rPr>
          <w:rFonts w:ascii="Times New Roman" w:hAnsi="Times New Roman"/>
        </w:rPr>
        <w:t>processing 30 seconds of audio in 15 seconds on average. In cases of poor audio quality, your recognition request can take significantly longer</w:t>
      </w:r>
      <w:r>
        <w:rPr>
          <w:rFonts w:ascii="Times New Roman" w:hAnsi="Times New Roman"/>
        </w:rPr>
        <w:t>.</w:t>
      </w:r>
    </w:p>
    <w:p w14:paraId="23AD7053" w14:textId="41F067AF" w:rsidR="00710024" w:rsidRPr="00125A98" w:rsidRDefault="009C5A98" w:rsidP="00125A98">
      <w:pPr>
        <w:pStyle w:val="ListParagraph"/>
        <w:ind w:left="0"/>
        <w:jc w:val="both"/>
        <w:rPr>
          <w:rFonts w:ascii="Times New Roman" w:hAnsi="Times New Roman"/>
        </w:rPr>
      </w:pPr>
      <w:r w:rsidRPr="009C5A98">
        <w:rPr>
          <w:rFonts w:ascii="Times New Roman" w:hAnsi="Times New Roman"/>
        </w:rPr>
        <w:t>Speech recognition, as the name suggests, refers to automatic recognition of human speech.</w:t>
      </w:r>
      <w:r>
        <w:rPr>
          <w:rFonts w:ascii="Times New Roman" w:hAnsi="Times New Roman"/>
        </w:rPr>
        <w:t xml:space="preserve"> </w:t>
      </w:r>
      <w:r w:rsidRPr="009C5A98">
        <w:rPr>
          <w:rFonts w:ascii="Times New Roman" w:hAnsi="Times New Roman"/>
        </w:rPr>
        <w:t>Several speech recognition libraries have been developed in Python. However</w:t>
      </w:r>
      <w:r>
        <w:rPr>
          <w:rFonts w:ascii="Times New Roman" w:hAnsi="Times New Roman"/>
        </w:rPr>
        <w:t>,</w:t>
      </w:r>
      <w:r w:rsidRPr="009C5A98">
        <w:rPr>
          <w:rFonts w:ascii="Times New Roman" w:hAnsi="Times New Roman"/>
        </w:rPr>
        <w:t xml:space="preserve"> </w:t>
      </w:r>
      <w:proofErr w:type="spellStart"/>
      <w:r w:rsidRPr="009C5A98">
        <w:rPr>
          <w:rFonts w:ascii="Times New Roman" w:hAnsi="Times New Roman"/>
          <w:b/>
          <w:bCs/>
          <w:sz w:val="24"/>
          <w:szCs w:val="24"/>
        </w:rPr>
        <w:t>SpeechRecognition</w:t>
      </w:r>
      <w:proofErr w:type="spellEnd"/>
      <w:r w:rsidRPr="009C5A98">
        <w:rPr>
          <w:rFonts w:ascii="Times New Roman" w:hAnsi="Times New Roman"/>
          <w:b/>
          <w:bCs/>
          <w:sz w:val="24"/>
          <w:szCs w:val="24"/>
        </w:rPr>
        <w:t xml:space="preserve"> </w:t>
      </w:r>
      <w:r w:rsidRPr="009C5A98">
        <w:rPr>
          <w:rFonts w:ascii="Times New Roman" w:hAnsi="Times New Roman"/>
        </w:rPr>
        <w:t>library, which is the simplest of all the libraries</w:t>
      </w:r>
      <w:r>
        <w:rPr>
          <w:rFonts w:ascii="Times New Roman" w:hAnsi="Times New Roman"/>
        </w:rPr>
        <w:t xml:space="preserve"> will be used</w:t>
      </w:r>
      <w:r w:rsidRPr="009C5A98">
        <w:rPr>
          <w:rFonts w:ascii="Times New Roman" w:hAnsi="Times New Roman"/>
        </w:rPr>
        <w:t>.</w:t>
      </w:r>
    </w:p>
    <w:p w14:paraId="01B7A816" w14:textId="77777777" w:rsidR="00710024" w:rsidRPr="004B7602" w:rsidRDefault="00710024" w:rsidP="004B7602">
      <w:pPr>
        <w:rPr>
          <w:b/>
          <w:bCs/>
        </w:rPr>
      </w:pPr>
      <w:r w:rsidRPr="004B7602">
        <w:rPr>
          <w:b/>
          <w:bCs/>
        </w:rPr>
        <w:t xml:space="preserve">TEXT TO SPEECH: </w:t>
      </w:r>
    </w:p>
    <w:p w14:paraId="3F874AB6" w14:textId="77777777" w:rsidR="004B7602" w:rsidRDefault="004B7602" w:rsidP="004B7602"/>
    <w:p w14:paraId="390004D9" w14:textId="43806D73" w:rsidR="00710024" w:rsidRDefault="00710024" w:rsidP="004B7602">
      <w:pPr>
        <w:jc w:val="both"/>
        <w:rPr>
          <w:sz w:val="22"/>
          <w:szCs w:val="22"/>
        </w:rPr>
      </w:pPr>
      <w:r w:rsidRPr="004B7602">
        <w:rPr>
          <w:sz w:val="22"/>
          <w:szCs w:val="22"/>
        </w:rPr>
        <w:t xml:space="preserve">Text-to-speech (TTS) is also process that lets your computer or phone read the text out aloud to you. Text-to-speech is commonly used as a feature to help people who have trouble reading the text from screen, but it is also convenient for those who want to be read to. People with visual and reading inabilities were the early adopters of TTS (text to speech). </w:t>
      </w:r>
    </w:p>
    <w:p w14:paraId="30F3AAB9" w14:textId="36CA48BE" w:rsidR="004B7602" w:rsidRDefault="00C317A0" w:rsidP="004B7602">
      <w:pPr>
        <w:jc w:val="both"/>
        <w:rPr>
          <w:sz w:val="22"/>
          <w:szCs w:val="22"/>
        </w:rPr>
      </w:pPr>
      <w:r>
        <w:rPr>
          <w:noProof/>
        </w:rPr>
        <mc:AlternateContent>
          <mc:Choice Requires="wps">
            <w:drawing>
              <wp:anchor distT="0" distB="0" distL="114300" distR="114300" simplePos="0" relativeHeight="251658752" behindDoc="0" locked="0" layoutInCell="1" allowOverlap="1" wp14:anchorId="68BAAF31" wp14:editId="3340BA4D">
                <wp:simplePos x="0" y="0"/>
                <wp:positionH relativeFrom="column">
                  <wp:posOffset>-2540</wp:posOffset>
                </wp:positionH>
                <wp:positionV relativeFrom="paragraph">
                  <wp:posOffset>161290</wp:posOffset>
                </wp:positionV>
                <wp:extent cx="3086100" cy="1170709"/>
                <wp:effectExtent l="0" t="0" r="19050" b="10795"/>
                <wp:wrapNone/>
                <wp:docPr id="16" name="Text Box 16"/>
                <wp:cNvGraphicFramePr/>
                <a:graphic xmlns:a="http://schemas.openxmlformats.org/drawingml/2006/main">
                  <a:graphicData uri="http://schemas.microsoft.com/office/word/2010/wordprocessingShape">
                    <wps:wsp>
                      <wps:cNvSpPr txBox="1"/>
                      <wps:spPr>
                        <a:xfrm>
                          <a:off x="0" y="0"/>
                          <a:ext cx="3086100" cy="1170709"/>
                        </a:xfrm>
                        <a:prstGeom prst="rect">
                          <a:avLst/>
                        </a:prstGeom>
                        <a:solidFill>
                          <a:schemeClr val="lt1"/>
                        </a:solidFill>
                        <a:ln w="6350">
                          <a:solidFill>
                            <a:prstClr val="black"/>
                          </a:solidFill>
                        </a:ln>
                      </wps:spPr>
                      <wps:txbx>
                        <w:txbxContent>
                          <w:p w14:paraId="3BCF0E25" w14:textId="2CAB20BD" w:rsidR="004B7602" w:rsidRDefault="00C317A0" w:rsidP="004B7602">
                            <w:r>
                              <w:rPr>
                                <w:noProof/>
                              </w:rPr>
                              <w:drawing>
                                <wp:inline distT="0" distB="0" distL="0" distR="0" wp14:anchorId="3C13BB6B" wp14:editId="278E564B">
                                  <wp:extent cx="2912110" cy="1121814"/>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2926221" cy="1127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AF31" id="Text Box 16" o:spid="_x0000_s1027" type="#_x0000_t202" style="position:absolute;left:0;text-align:left;margin-left:-.2pt;margin-top:12.7pt;width:243pt;height:92.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" fillcolor="white [3201]" strokeweight=".5pt">
                <v:textbox>
                  <w:txbxContent>
                    <w:p w14:paraId="3BCF0E25" w14:textId="2CAB20BD" w:rsidR="004B7602" w:rsidRDefault="00C317A0" w:rsidP="004B7602">
                      <w:r>
                        <w:rPr>
                          <w:noProof/>
                        </w:rPr>
                        <w:drawing>
                          <wp:inline distT="0" distB="0" distL="0" distR="0" wp14:anchorId="3C13BB6B" wp14:editId="278E564B">
                            <wp:extent cx="2912110" cy="1121814"/>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2926221" cy="1127250"/>
                                    </a:xfrm>
                                    <a:prstGeom prst="rect">
                                      <a:avLst/>
                                    </a:prstGeom>
                                  </pic:spPr>
                                </pic:pic>
                              </a:graphicData>
                            </a:graphic>
                          </wp:inline>
                        </w:drawing>
                      </w:r>
                    </w:p>
                  </w:txbxContent>
                </v:textbox>
              </v:shape>
            </w:pict>
          </mc:Fallback>
        </mc:AlternateContent>
      </w:r>
    </w:p>
    <w:p w14:paraId="3C9BB081" w14:textId="3AED25A7" w:rsidR="004B7602" w:rsidRPr="004B7602" w:rsidRDefault="004B7602" w:rsidP="004B7602">
      <w:pPr>
        <w:jc w:val="both"/>
        <w:rPr>
          <w:sz w:val="22"/>
          <w:szCs w:val="22"/>
        </w:rPr>
      </w:pPr>
    </w:p>
    <w:p w14:paraId="7CA5031A" w14:textId="36566A4C" w:rsidR="00710024" w:rsidRDefault="00710024" w:rsidP="00710024">
      <w:pPr>
        <w:pStyle w:val="ListParagraph"/>
      </w:pPr>
    </w:p>
    <w:p w14:paraId="2C38A8AC" w14:textId="77777777" w:rsidR="004B7602" w:rsidRDefault="004B7602" w:rsidP="00710024">
      <w:pPr>
        <w:pStyle w:val="ListParagraph"/>
      </w:pPr>
    </w:p>
    <w:p w14:paraId="16D899DF" w14:textId="77777777" w:rsidR="004B7602" w:rsidRDefault="004B7602" w:rsidP="004B7602"/>
    <w:p w14:paraId="56701084" w14:textId="77777777" w:rsidR="004B7602" w:rsidRDefault="004B7602" w:rsidP="004B7602"/>
    <w:p w14:paraId="734415E9" w14:textId="77777777" w:rsidR="004B7602" w:rsidRDefault="004B7602" w:rsidP="009C5A98"/>
    <w:p w14:paraId="520FFA78" w14:textId="77777777" w:rsidR="00125A98" w:rsidRDefault="00125A98" w:rsidP="004B7602"/>
    <w:p w14:paraId="3470439D" w14:textId="1A9144FA" w:rsidR="00710024" w:rsidRPr="00125A98" w:rsidRDefault="00710024" w:rsidP="00125A98">
      <w:pPr>
        <w:jc w:val="center"/>
        <w:rPr>
          <w:rFonts w:eastAsia="Times New Roman"/>
          <w:b/>
          <w:bCs/>
          <w:sz w:val="22"/>
          <w:szCs w:val="22"/>
        </w:rPr>
      </w:pPr>
      <w:r w:rsidRPr="00125A98">
        <w:rPr>
          <w:sz w:val="22"/>
          <w:szCs w:val="22"/>
        </w:rPr>
        <w:t>Fig 1.2: Text to Speech Conversion Process.</w:t>
      </w:r>
    </w:p>
    <w:p w14:paraId="72903970" w14:textId="2EB4483E" w:rsidR="005D7606" w:rsidRDefault="005D7606" w:rsidP="00123169">
      <w:pPr>
        <w:pStyle w:val="IEEEParagraph"/>
        <w:spacing w:line="276" w:lineRule="auto"/>
        <w:ind w:firstLine="0"/>
        <w:rPr>
          <w:sz w:val="22"/>
          <w:szCs w:val="22"/>
        </w:rPr>
      </w:pPr>
    </w:p>
    <w:p w14:paraId="554449AA" w14:textId="27CE09B3" w:rsidR="004C4E07" w:rsidRDefault="004C4E07" w:rsidP="00123169">
      <w:pPr>
        <w:pStyle w:val="IEEEParagraph"/>
        <w:spacing w:line="276" w:lineRule="auto"/>
        <w:ind w:firstLine="0"/>
        <w:rPr>
          <w:sz w:val="22"/>
          <w:szCs w:val="22"/>
        </w:rPr>
      </w:pPr>
      <w:r w:rsidRPr="009C5A98">
        <w:rPr>
          <w:b/>
          <w:bCs/>
          <w:sz w:val="24"/>
        </w:rPr>
        <w:t>pyttsx3</w:t>
      </w:r>
      <w:r w:rsidRPr="004C4E07">
        <w:rPr>
          <w:sz w:val="22"/>
          <w:szCs w:val="22"/>
        </w:rPr>
        <w:t xml:space="preserve"> is a text-to-speech conversion library in Python. Unlike alternative libraries, it works offline and is compatible with both Python 2 and 3. An application invokes the pyttsx3.init() factory function to get a </w:t>
      </w:r>
      <w:r w:rsidRPr="004C4E07">
        <w:rPr>
          <w:sz w:val="22"/>
          <w:szCs w:val="22"/>
        </w:rPr>
        <w:t>reference to a pyttsx3. Engine instance. it is a very easy to use tool which converts the entered text into speech.</w:t>
      </w:r>
    </w:p>
    <w:p w14:paraId="2656E3C8" w14:textId="6E6D3BA2" w:rsidR="004C4E07" w:rsidRDefault="004C4E07" w:rsidP="00123169">
      <w:pPr>
        <w:pStyle w:val="IEEEParagraph"/>
        <w:spacing w:line="276" w:lineRule="auto"/>
        <w:ind w:firstLine="0"/>
        <w:rPr>
          <w:sz w:val="22"/>
          <w:szCs w:val="22"/>
        </w:rPr>
      </w:pPr>
    </w:p>
    <w:p w14:paraId="62E37A39" w14:textId="69A53EC7" w:rsidR="004C4E07" w:rsidRDefault="004C4E07" w:rsidP="004C4E07">
      <w:pPr>
        <w:pStyle w:val="IEEEParagraph"/>
        <w:spacing w:line="276" w:lineRule="auto"/>
        <w:ind w:firstLine="0"/>
        <w:rPr>
          <w:b/>
          <w:bCs/>
          <w:sz w:val="24"/>
        </w:rPr>
      </w:pPr>
      <w:r w:rsidRPr="0077198A">
        <w:rPr>
          <w:b/>
          <w:bCs/>
          <w:sz w:val="24"/>
        </w:rPr>
        <w:t>SMTP</w:t>
      </w:r>
      <w:r w:rsidR="0077198A">
        <w:rPr>
          <w:b/>
          <w:bCs/>
          <w:sz w:val="24"/>
        </w:rPr>
        <w:t>:</w:t>
      </w:r>
    </w:p>
    <w:p w14:paraId="036652BB" w14:textId="77777777" w:rsidR="0077198A" w:rsidRPr="0077198A" w:rsidRDefault="0077198A" w:rsidP="004C4E07">
      <w:pPr>
        <w:pStyle w:val="IEEEParagraph"/>
        <w:spacing w:line="276" w:lineRule="auto"/>
        <w:ind w:firstLine="0"/>
        <w:rPr>
          <w:b/>
          <w:bCs/>
          <w:sz w:val="24"/>
        </w:rPr>
      </w:pPr>
    </w:p>
    <w:p w14:paraId="4BD4D351" w14:textId="77777777" w:rsidR="004C4E07" w:rsidRPr="004C4E07" w:rsidRDefault="004C4E07" w:rsidP="004C4E07">
      <w:pPr>
        <w:pStyle w:val="IEEEParagraph"/>
        <w:spacing w:line="276" w:lineRule="auto"/>
        <w:ind w:firstLine="0"/>
        <w:rPr>
          <w:sz w:val="22"/>
          <w:szCs w:val="22"/>
        </w:rPr>
      </w:pPr>
      <w:r w:rsidRPr="004C4E07">
        <w:rPr>
          <w:sz w:val="22"/>
          <w:szCs w:val="22"/>
        </w:rPr>
        <w:t>SMTP stands for Simple Mail Transfer Protocol.</w:t>
      </w:r>
    </w:p>
    <w:p w14:paraId="6DC9B719" w14:textId="1EB74660" w:rsidR="004C4E07" w:rsidRPr="004C4E07" w:rsidRDefault="004C4E07" w:rsidP="004C4E07">
      <w:pPr>
        <w:pStyle w:val="IEEEParagraph"/>
        <w:spacing w:line="276" w:lineRule="auto"/>
        <w:ind w:firstLine="0"/>
        <w:rPr>
          <w:sz w:val="22"/>
          <w:szCs w:val="22"/>
        </w:rPr>
      </w:pPr>
      <w:r w:rsidRPr="004C4E07">
        <w:rPr>
          <w:sz w:val="22"/>
          <w:szCs w:val="22"/>
        </w:rPr>
        <w:t>SMTP is a set of communication guidelines that allow software to transmit an electronic mail over the internet is called Simple Mail Transfer Protocol.</w:t>
      </w:r>
      <w:r>
        <w:rPr>
          <w:sz w:val="22"/>
          <w:szCs w:val="22"/>
        </w:rPr>
        <w:t xml:space="preserve"> </w:t>
      </w:r>
      <w:r w:rsidRPr="004C4E07">
        <w:rPr>
          <w:sz w:val="22"/>
          <w:szCs w:val="22"/>
        </w:rPr>
        <w:t>It is a program used for sending messages to other computer users based on e-mail addresses.</w:t>
      </w:r>
      <w:r>
        <w:rPr>
          <w:sz w:val="22"/>
          <w:szCs w:val="22"/>
        </w:rPr>
        <w:t xml:space="preserve"> </w:t>
      </w:r>
      <w:r w:rsidRPr="004C4E07">
        <w:rPr>
          <w:sz w:val="22"/>
          <w:szCs w:val="22"/>
        </w:rPr>
        <w:t>It provides a mail exchange between users on the same or different computers, and it also supports:</w:t>
      </w:r>
      <w:r>
        <w:rPr>
          <w:sz w:val="22"/>
          <w:szCs w:val="22"/>
        </w:rPr>
        <w:t xml:space="preserve"> </w:t>
      </w:r>
      <w:r w:rsidRPr="004C4E07">
        <w:rPr>
          <w:sz w:val="22"/>
          <w:szCs w:val="22"/>
        </w:rPr>
        <w:t>It can send a single message to one or more recipients.</w:t>
      </w:r>
      <w:r w:rsidR="009F2512">
        <w:rPr>
          <w:sz w:val="22"/>
          <w:szCs w:val="22"/>
        </w:rPr>
        <w:t xml:space="preserve"> </w:t>
      </w:r>
      <w:r w:rsidRPr="004C4E07">
        <w:rPr>
          <w:sz w:val="22"/>
          <w:szCs w:val="22"/>
        </w:rPr>
        <w:t>Sending message can include text, voice, video or graphics.</w:t>
      </w:r>
      <w:r>
        <w:rPr>
          <w:sz w:val="22"/>
          <w:szCs w:val="22"/>
        </w:rPr>
        <w:t xml:space="preserve"> </w:t>
      </w:r>
      <w:r w:rsidRPr="004C4E07">
        <w:rPr>
          <w:sz w:val="22"/>
          <w:szCs w:val="22"/>
        </w:rPr>
        <w:t>It can also send the messages on networks outside the internet.</w:t>
      </w:r>
    </w:p>
    <w:p w14:paraId="6F9596BB" w14:textId="0324CFF6" w:rsidR="004C4E07" w:rsidRDefault="004C4E07" w:rsidP="004C4E07">
      <w:pPr>
        <w:pStyle w:val="IEEEParagraph"/>
        <w:spacing w:line="276" w:lineRule="auto"/>
        <w:ind w:firstLine="0"/>
        <w:rPr>
          <w:sz w:val="22"/>
          <w:szCs w:val="22"/>
        </w:rPr>
      </w:pPr>
      <w:r w:rsidRPr="004C4E07">
        <w:rPr>
          <w:sz w:val="22"/>
          <w:szCs w:val="22"/>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14:paraId="364ABBC0" w14:textId="41903F3F" w:rsidR="004C4E07" w:rsidRDefault="004C4E07" w:rsidP="004C4E07">
      <w:pPr>
        <w:pStyle w:val="IEEEParagraph"/>
        <w:spacing w:line="276" w:lineRule="auto"/>
        <w:ind w:firstLine="0"/>
        <w:rPr>
          <w:sz w:val="22"/>
          <w:szCs w:val="22"/>
        </w:rPr>
      </w:pPr>
      <w:r>
        <w:rPr>
          <w:noProof/>
          <w:sz w:val="22"/>
          <w:szCs w:val="22"/>
        </w:rPr>
        <mc:AlternateContent>
          <mc:Choice Requires="wps">
            <w:drawing>
              <wp:anchor distT="0" distB="0" distL="114300" distR="114300" simplePos="0" relativeHeight="251662336" behindDoc="0" locked="0" layoutInCell="1" allowOverlap="1" wp14:anchorId="1CB708B2" wp14:editId="7233C01E">
                <wp:simplePos x="0" y="0"/>
                <wp:positionH relativeFrom="column">
                  <wp:posOffset>5715</wp:posOffset>
                </wp:positionH>
                <wp:positionV relativeFrom="paragraph">
                  <wp:posOffset>181610</wp:posOffset>
                </wp:positionV>
                <wp:extent cx="3147060" cy="1693545"/>
                <wp:effectExtent l="0" t="0" r="15240" b="20955"/>
                <wp:wrapNone/>
                <wp:docPr id="20" name="Text Box 20"/>
                <wp:cNvGraphicFramePr/>
                <a:graphic xmlns:a="http://schemas.openxmlformats.org/drawingml/2006/main">
                  <a:graphicData uri="http://schemas.microsoft.com/office/word/2010/wordprocessingShape">
                    <wps:wsp>
                      <wps:cNvSpPr txBox="1"/>
                      <wps:spPr>
                        <a:xfrm>
                          <a:off x="0" y="0"/>
                          <a:ext cx="3147060" cy="1693545"/>
                        </a:xfrm>
                        <a:prstGeom prst="rect">
                          <a:avLst/>
                        </a:prstGeom>
                        <a:solidFill>
                          <a:schemeClr val="lt1"/>
                        </a:solidFill>
                        <a:ln w="6350">
                          <a:solidFill>
                            <a:prstClr val="black"/>
                          </a:solidFill>
                        </a:ln>
                      </wps:spPr>
                      <wps:txbx>
                        <w:txbxContent>
                          <w:p w14:paraId="3252EEF7" w14:textId="554503C1" w:rsidR="004C4E07" w:rsidRDefault="004C4E07" w:rsidP="004C4E07">
                            <w:pPr>
                              <w:ind w:right="-294"/>
                            </w:pPr>
                            <w:r>
                              <w:rPr>
                                <w:noProof/>
                              </w:rPr>
                              <w:drawing>
                                <wp:inline distT="0" distB="0" distL="0" distR="0" wp14:anchorId="0C33EED5" wp14:editId="6E4AE7E6">
                                  <wp:extent cx="2919730" cy="1647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2919730" cy="1647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08B2" id="Text Box 20" o:spid="_x0000_s1028" type="#_x0000_t202" style="position:absolute;left:0;text-align:left;margin-left:.45pt;margin-top:14.3pt;width:247.8pt;height:13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" fillcolor="white [3201]" strokeweight=".5pt">
                <v:textbox>
                  <w:txbxContent>
                    <w:p w14:paraId="3252EEF7" w14:textId="554503C1" w:rsidR="004C4E07" w:rsidRDefault="004C4E07" w:rsidP="004C4E07">
                      <w:pPr>
                        <w:ind w:right="-294"/>
                      </w:pPr>
                      <w:r>
                        <w:rPr>
                          <w:noProof/>
                        </w:rPr>
                        <w:drawing>
                          <wp:inline distT="0" distB="0" distL="0" distR="0" wp14:anchorId="0C33EED5" wp14:editId="6E4AE7E6">
                            <wp:extent cx="2919730" cy="1647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2919730" cy="1647825"/>
                                    </a:xfrm>
                                    <a:prstGeom prst="rect">
                                      <a:avLst/>
                                    </a:prstGeom>
                                  </pic:spPr>
                                </pic:pic>
                              </a:graphicData>
                            </a:graphic>
                          </wp:inline>
                        </w:drawing>
                      </w:r>
                    </w:p>
                  </w:txbxContent>
                </v:textbox>
              </v:shape>
            </w:pict>
          </mc:Fallback>
        </mc:AlternateContent>
      </w:r>
    </w:p>
    <w:p w14:paraId="79923447" w14:textId="78EC7137" w:rsidR="004C4E07" w:rsidRDefault="004C4E07" w:rsidP="004C4E07">
      <w:pPr>
        <w:pStyle w:val="IEEEParagraph"/>
        <w:spacing w:line="276" w:lineRule="auto"/>
        <w:ind w:firstLine="0"/>
        <w:rPr>
          <w:sz w:val="22"/>
          <w:szCs w:val="22"/>
        </w:rPr>
      </w:pPr>
    </w:p>
    <w:p w14:paraId="21C03AB3" w14:textId="6698B845" w:rsidR="004C4E07" w:rsidRDefault="004C4E07" w:rsidP="004C4E07">
      <w:pPr>
        <w:pStyle w:val="IEEEParagraph"/>
        <w:spacing w:line="276" w:lineRule="auto"/>
        <w:ind w:firstLine="0"/>
        <w:rPr>
          <w:sz w:val="22"/>
          <w:szCs w:val="22"/>
        </w:rPr>
      </w:pPr>
    </w:p>
    <w:p w14:paraId="0BE227B4" w14:textId="7E19E8CC" w:rsidR="004C4E07" w:rsidRDefault="004C4E07" w:rsidP="004C4E07">
      <w:pPr>
        <w:pStyle w:val="IEEEParagraph"/>
        <w:spacing w:line="276" w:lineRule="auto"/>
        <w:ind w:firstLine="0"/>
        <w:rPr>
          <w:sz w:val="22"/>
          <w:szCs w:val="22"/>
        </w:rPr>
      </w:pPr>
    </w:p>
    <w:p w14:paraId="4304D418" w14:textId="2B496B78" w:rsidR="004C4E07" w:rsidRDefault="004C4E07" w:rsidP="004C4E07">
      <w:pPr>
        <w:pStyle w:val="IEEEParagraph"/>
        <w:spacing w:line="276" w:lineRule="auto"/>
        <w:ind w:firstLine="0"/>
        <w:rPr>
          <w:sz w:val="22"/>
          <w:szCs w:val="22"/>
        </w:rPr>
      </w:pPr>
    </w:p>
    <w:p w14:paraId="3AACB0C3" w14:textId="32651FD5" w:rsidR="004C4E07" w:rsidRDefault="004C4E07" w:rsidP="004C4E07">
      <w:pPr>
        <w:pStyle w:val="IEEEParagraph"/>
        <w:spacing w:line="276" w:lineRule="auto"/>
        <w:ind w:firstLine="0"/>
        <w:rPr>
          <w:sz w:val="22"/>
          <w:szCs w:val="22"/>
        </w:rPr>
      </w:pPr>
    </w:p>
    <w:p w14:paraId="6C830D3C" w14:textId="7A9FB559" w:rsidR="004C4E07" w:rsidRDefault="004C4E07" w:rsidP="004C4E07">
      <w:pPr>
        <w:pStyle w:val="IEEEParagraph"/>
        <w:spacing w:line="276" w:lineRule="auto"/>
        <w:ind w:firstLine="0"/>
        <w:rPr>
          <w:sz w:val="22"/>
          <w:szCs w:val="22"/>
        </w:rPr>
      </w:pPr>
    </w:p>
    <w:p w14:paraId="5BFD0F97" w14:textId="77777777" w:rsidR="004C4E07" w:rsidRDefault="004C4E07" w:rsidP="004C4E07">
      <w:pPr>
        <w:pStyle w:val="IEEEParagraph"/>
        <w:spacing w:line="276" w:lineRule="auto"/>
        <w:ind w:firstLine="0"/>
        <w:rPr>
          <w:sz w:val="22"/>
          <w:szCs w:val="22"/>
        </w:rPr>
      </w:pPr>
    </w:p>
    <w:p w14:paraId="16FAE663" w14:textId="77777777" w:rsidR="004C4E07" w:rsidRDefault="004C4E07" w:rsidP="004C4E07">
      <w:pPr>
        <w:pStyle w:val="IEEEParagraph"/>
        <w:spacing w:line="276" w:lineRule="auto"/>
        <w:ind w:firstLine="0"/>
        <w:rPr>
          <w:sz w:val="22"/>
          <w:szCs w:val="22"/>
        </w:rPr>
      </w:pPr>
    </w:p>
    <w:p w14:paraId="532AFAC9" w14:textId="77777777" w:rsidR="005D7606" w:rsidRDefault="005D7606" w:rsidP="00123169">
      <w:pPr>
        <w:pStyle w:val="IEEEParagraph"/>
        <w:spacing w:line="276" w:lineRule="auto"/>
        <w:ind w:firstLine="0"/>
        <w:rPr>
          <w:sz w:val="22"/>
          <w:szCs w:val="22"/>
        </w:rPr>
      </w:pPr>
    </w:p>
    <w:p w14:paraId="41F9BCB6" w14:textId="3986CBC0" w:rsidR="004C4E07" w:rsidRDefault="004C4E07" w:rsidP="00123169">
      <w:pPr>
        <w:pStyle w:val="IEEEParagraph"/>
        <w:spacing w:line="276" w:lineRule="auto"/>
        <w:ind w:firstLine="0"/>
        <w:rPr>
          <w:sz w:val="22"/>
          <w:szCs w:val="22"/>
        </w:rPr>
      </w:pPr>
    </w:p>
    <w:p w14:paraId="03435AC6" w14:textId="154B9B7C" w:rsidR="00125A98" w:rsidRDefault="00125A98" w:rsidP="00125A98">
      <w:pPr>
        <w:pStyle w:val="IEEEParagraph"/>
        <w:spacing w:line="276" w:lineRule="auto"/>
        <w:ind w:firstLine="0"/>
        <w:jc w:val="center"/>
        <w:rPr>
          <w:sz w:val="22"/>
          <w:szCs w:val="22"/>
        </w:rPr>
      </w:pPr>
      <w:r>
        <w:rPr>
          <w:sz w:val="22"/>
          <w:szCs w:val="22"/>
        </w:rPr>
        <w:t>Fig. 1.3: SMTP</w:t>
      </w:r>
    </w:p>
    <w:p w14:paraId="30313403" w14:textId="77777777" w:rsidR="00125A98" w:rsidRDefault="00125A98" w:rsidP="00123169">
      <w:pPr>
        <w:pStyle w:val="IEEEParagraph"/>
        <w:spacing w:line="276" w:lineRule="auto"/>
        <w:ind w:firstLine="0"/>
        <w:rPr>
          <w:sz w:val="22"/>
          <w:szCs w:val="22"/>
        </w:rPr>
      </w:pPr>
    </w:p>
    <w:p w14:paraId="42FA6862" w14:textId="61DFE986" w:rsidR="009F2512" w:rsidRPr="009F2512" w:rsidRDefault="004C4E07" w:rsidP="009F2512">
      <w:pPr>
        <w:pStyle w:val="IEEEParagraph"/>
        <w:spacing w:line="276" w:lineRule="auto"/>
        <w:ind w:firstLine="0"/>
        <w:rPr>
          <w:sz w:val="22"/>
          <w:szCs w:val="22"/>
        </w:rPr>
      </w:pPr>
      <w:r w:rsidRPr="004C4E07">
        <w:rPr>
          <w:sz w:val="22"/>
          <w:szCs w:val="22"/>
        </w:rPr>
        <w:t xml:space="preserve">Python provides </w:t>
      </w:r>
      <w:proofErr w:type="spellStart"/>
      <w:r w:rsidRPr="009C5A98">
        <w:rPr>
          <w:b/>
          <w:bCs/>
          <w:sz w:val="24"/>
        </w:rPr>
        <w:t>smtplib</w:t>
      </w:r>
      <w:proofErr w:type="spellEnd"/>
      <w:r w:rsidRPr="004C4E07">
        <w:rPr>
          <w:sz w:val="22"/>
          <w:szCs w:val="22"/>
        </w:rPr>
        <w:t xml:space="preserve"> module, which defines an SMTP client session object that can be used to send mail to any Internet machine with an SMTP or ESMTP listener daemon.</w:t>
      </w:r>
      <w:r w:rsidR="009F2512">
        <w:rPr>
          <w:sz w:val="22"/>
          <w:szCs w:val="22"/>
        </w:rPr>
        <w:t xml:space="preserve"> </w:t>
      </w:r>
      <w:r w:rsidR="009F2512" w:rsidRPr="009F2512">
        <w:rPr>
          <w:sz w:val="22"/>
          <w:szCs w:val="22"/>
        </w:rPr>
        <w:t>Here is the detail of the parameters −</w:t>
      </w:r>
    </w:p>
    <w:p w14:paraId="1B835E55" w14:textId="6E444A10" w:rsidR="009F2512" w:rsidRPr="009F2512" w:rsidRDefault="009F2512" w:rsidP="009F2512">
      <w:pPr>
        <w:pStyle w:val="IEEEParagraph"/>
        <w:spacing w:line="276" w:lineRule="auto"/>
        <w:ind w:firstLine="0"/>
        <w:rPr>
          <w:sz w:val="22"/>
          <w:szCs w:val="22"/>
        </w:rPr>
      </w:pPr>
      <w:r>
        <w:rPr>
          <w:sz w:val="22"/>
          <w:szCs w:val="22"/>
        </w:rPr>
        <w:t>--</w:t>
      </w:r>
      <w:r w:rsidRPr="009F2512">
        <w:rPr>
          <w:sz w:val="22"/>
          <w:szCs w:val="22"/>
        </w:rPr>
        <w:t xml:space="preserve">host − This is the host running your SMTP server. You can specify IP address of the host or a domain name like </w:t>
      </w:r>
      <w:r>
        <w:rPr>
          <w:sz w:val="22"/>
          <w:szCs w:val="22"/>
        </w:rPr>
        <w:t>gmail</w:t>
      </w:r>
      <w:r w:rsidRPr="009F2512">
        <w:rPr>
          <w:sz w:val="22"/>
          <w:szCs w:val="22"/>
        </w:rPr>
        <w:t>.com. This is optional argument.</w:t>
      </w:r>
    </w:p>
    <w:p w14:paraId="19C6977B" w14:textId="17D59687" w:rsidR="009F2512" w:rsidRPr="009F2512" w:rsidRDefault="009F2512" w:rsidP="009F2512">
      <w:pPr>
        <w:pStyle w:val="IEEEParagraph"/>
        <w:spacing w:line="276" w:lineRule="auto"/>
        <w:ind w:firstLine="0"/>
        <w:rPr>
          <w:sz w:val="22"/>
          <w:szCs w:val="22"/>
        </w:rPr>
      </w:pPr>
      <w:r>
        <w:rPr>
          <w:sz w:val="22"/>
          <w:szCs w:val="22"/>
        </w:rPr>
        <w:t>--</w:t>
      </w:r>
      <w:r w:rsidRPr="009F2512">
        <w:rPr>
          <w:sz w:val="22"/>
          <w:szCs w:val="22"/>
        </w:rPr>
        <w:t>port − If you are providing host argument, then you need to specify a port, where SMTP server is listening. Usually</w:t>
      </w:r>
      <w:r>
        <w:rPr>
          <w:sz w:val="22"/>
          <w:szCs w:val="22"/>
        </w:rPr>
        <w:t>,</w:t>
      </w:r>
      <w:r w:rsidRPr="009F2512">
        <w:rPr>
          <w:sz w:val="22"/>
          <w:szCs w:val="22"/>
        </w:rPr>
        <w:t xml:space="preserve"> this port would be 25.</w:t>
      </w:r>
    </w:p>
    <w:p w14:paraId="72AE10CA" w14:textId="2B296CFD" w:rsidR="009F2512" w:rsidRPr="009F2512" w:rsidRDefault="009F2512" w:rsidP="009F2512">
      <w:pPr>
        <w:pStyle w:val="IEEEParagraph"/>
        <w:spacing w:line="276" w:lineRule="auto"/>
        <w:ind w:firstLine="0"/>
        <w:rPr>
          <w:sz w:val="22"/>
          <w:szCs w:val="22"/>
        </w:rPr>
      </w:pPr>
      <w:r>
        <w:rPr>
          <w:sz w:val="22"/>
          <w:szCs w:val="22"/>
        </w:rPr>
        <w:t>--</w:t>
      </w:r>
      <w:proofErr w:type="spellStart"/>
      <w:r w:rsidRPr="009F2512">
        <w:rPr>
          <w:sz w:val="22"/>
          <w:szCs w:val="22"/>
        </w:rPr>
        <w:t>local_hostname</w:t>
      </w:r>
      <w:proofErr w:type="spellEnd"/>
      <w:r w:rsidRPr="009F2512">
        <w:rPr>
          <w:sz w:val="22"/>
          <w:szCs w:val="22"/>
        </w:rPr>
        <w:t xml:space="preserve"> − If your SMTP server is running on your local machine, then you can specify just localhost as of this option.</w:t>
      </w:r>
    </w:p>
    <w:p w14:paraId="1AC6FDB0" w14:textId="77777777" w:rsidR="009F2512" w:rsidRPr="009F2512" w:rsidRDefault="009F2512" w:rsidP="009F2512">
      <w:pPr>
        <w:pStyle w:val="IEEEParagraph"/>
        <w:spacing w:line="276" w:lineRule="auto"/>
        <w:ind w:firstLine="0"/>
        <w:rPr>
          <w:sz w:val="22"/>
          <w:szCs w:val="22"/>
        </w:rPr>
      </w:pPr>
      <w:r w:rsidRPr="009F2512">
        <w:rPr>
          <w:sz w:val="22"/>
          <w:szCs w:val="22"/>
        </w:rPr>
        <w:lastRenderedPageBreak/>
        <w:t xml:space="preserve">An SMTP object has an instance method called </w:t>
      </w:r>
      <w:proofErr w:type="spellStart"/>
      <w:r w:rsidRPr="009F2512">
        <w:rPr>
          <w:sz w:val="22"/>
          <w:szCs w:val="22"/>
        </w:rPr>
        <w:t>sendmail</w:t>
      </w:r>
      <w:proofErr w:type="spellEnd"/>
      <w:r w:rsidRPr="009F2512">
        <w:rPr>
          <w:sz w:val="22"/>
          <w:szCs w:val="22"/>
        </w:rPr>
        <w:t>, which is typically used to do the work of mailing a message. It takes three parameters −</w:t>
      </w:r>
    </w:p>
    <w:p w14:paraId="5EFEF66B" w14:textId="77777777" w:rsidR="009F2512" w:rsidRPr="009F2512" w:rsidRDefault="009F2512" w:rsidP="009F2512">
      <w:pPr>
        <w:pStyle w:val="IEEEParagraph"/>
        <w:spacing w:line="276" w:lineRule="auto"/>
        <w:ind w:firstLine="0"/>
        <w:rPr>
          <w:sz w:val="22"/>
          <w:szCs w:val="22"/>
        </w:rPr>
      </w:pPr>
      <w:r w:rsidRPr="009F2512">
        <w:rPr>
          <w:sz w:val="22"/>
          <w:szCs w:val="22"/>
        </w:rPr>
        <w:t>The sender − A string with the address of the sender.</w:t>
      </w:r>
    </w:p>
    <w:p w14:paraId="206FFADE" w14:textId="76404A86" w:rsidR="009F2512" w:rsidRDefault="009F2512" w:rsidP="009F2512">
      <w:pPr>
        <w:pStyle w:val="IEEEParagraph"/>
        <w:spacing w:line="276" w:lineRule="auto"/>
        <w:ind w:firstLine="0"/>
        <w:rPr>
          <w:sz w:val="22"/>
          <w:szCs w:val="22"/>
        </w:rPr>
      </w:pPr>
      <w:r w:rsidRPr="009F2512">
        <w:rPr>
          <w:sz w:val="22"/>
          <w:szCs w:val="22"/>
        </w:rPr>
        <w:t>The receivers − A list of strings, one for each recipient.</w:t>
      </w:r>
    </w:p>
    <w:p w14:paraId="737E9D24" w14:textId="77777777" w:rsidR="004C4E07" w:rsidRDefault="004C4E07" w:rsidP="00123169">
      <w:pPr>
        <w:pStyle w:val="IEEEParagraph"/>
        <w:spacing w:line="276" w:lineRule="auto"/>
        <w:ind w:firstLine="0"/>
        <w:rPr>
          <w:sz w:val="22"/>
          <w:szCs w:val="22"/>
        </w:rPr>
      </w:pPr>
    </w:p>
    <w:p w14:paraId="72D2430B" w14:textId="517610C1" w:rsidR="004C4E07" w:rsidRDefault="0077198A" w:rsidP="00123169">
      <w:pPr>
        <w:pStyle w:val="IEEEParagraph"/>
        <w:spacing w:line="276" w:lineRule="auto"/>
        <w:ind w:firstLine="0"/>
        <w:rPr>
          <w:b/>
          <w:bCs/>
          <w:sz w:val="24"/>
        </w:rPr>
      </w:pPr>
      <w:r w:rsidRPr="0077198A">
        <w:rPr>
          <w:b/>
          <w:bCs/>
          <w:sz w:val="24"/>
        </w:rPr>
        <w:t>IMAP:</w:t>
      </w:r>
    </w:p>
    <w:p w14:paraId="6875F8D8" w14:textId="26E62728" w:rsidR="0077198A" w:rsidRDefault="0077198A" w:rsidP="0077198A">
      <w:pPr>
        <w:pStyle w:val="NormalWeb"/>
        <w:shd w:val="clear" w:color="auto" w:fill="FFFFFF"/>
        <w:jc w:val="both"/>
        <w:rPr>
          <w:color w:val="000000"/>
          <w:sz w:val="22"/>
          <w:szCs w:val="22"/>
        </w:rPr>
      </w:pPr>
      <w:r w:rsidRPr="0077198A">
        <w:rPr>
          <w:color w:val="000000"/>
          <w:sz w:val="22"/>
          <w:szCs w:val="22"/>
        </w:rPr>
        <w:t>IMAP stands for </w:t>
      </w:r>
      <w:r w:rsidRPr="0077198A">
        <w:rPr>
          <w:rStyle w:val="Strong"/>
          <w:color w:val="000000"/>
          <w:sz w:val="22"/>
          <w:szCs w:val="22"/>
        </w:rPr>
        <w:t>Internet Message Access Protocol</w:t>
      </w:r>
      <w:r w:rsidRPr="0077198A">
        <w:rPr>
          <w:color w:val="000000"/>
          <w:sz w:val="22"/>
          <w:szCs w:val="22"/>
        </w:rPr>
        <w:t>. It is an application layer protocol which is used to receive the emails from the mail server. It is the most commonly used protocols like POP3 for retrieving the emails.</w:t>
      </w:r>
    </w:p>
    <w:p w14:paraId="6678E94B" w14:textId="220DB7B2" w:rsidR="0077198A" w:rsidRDefault="0077198A" w:rsidP="0077198A">
      <w:pPr>
        <w:pStyle w:val="NormalWeb"/>
        <w:shd w:val="clear" w:color="auto" w:fill="FFFFFF"/>
        <w:jc w:val="both"/>
        <w:rPr>
          <w:color w:val="000000"/>
          <w:sz w:val="22"/>
          <w:szCs w:val="22"/>
        </w:rPr>
      </w:pPr>
      <w:r>
        <w:rPr>
          <w:noProof/>
          <w:color w:val="000000"/>
          <w:sz w:val="22"/>
          <w:szCs w:val="22"/>
        </w:rPr>
        <mc:AlternateContent>
          <mc:Choice Requires="wps">
            <w:drawing>
              <wp:anchor distT="0" distB="0" distL="114300" distR="114300" simplePos="0" relativeHeight="251663360" behindDoc="0" locked="0" layoutInCell="1" allowOverlap="1" wp14:anchorId="034CF871" wp14:editId="2B9ED2B0">
                <wp:simplePos x="0" y="0"/>
                <wp:positionH relativeFrom="column">
                  <wp:posOffset>12700</wp:posOffset>
                </wp:positionH>
                <wp:positionV relativeFrom="paragraph">
                  <wp:posOffset>12700</wp:posOffset>
                </wp:positionV>
                <wp:extent cx="3101340" cy="1973580"/>
                <wp:effectExtent l="0" t="0" r="22860" b="26670"/>
                <wp:wrapNone/>
                <wp:docPr id="24" name="Text Box 24"/>
                <wp:cNvGraphicFramePr/>
                <a:graphic xmlns:a="http://schemas.openxmlformats.org/drawingml/2006/main">
                  <a:graphicData uri="http://schemas.microsoft.com/office/word/2010/wordprocessingShape">
                    <wps:wsp>
                      <wps:cNvSpPr txBox="1"/>
                      <wps:spPr>
                        <a:xfrm>
                          <a:off x="0" y="0"/>
                          <a:ext cx="3101340" cy="1973580"/>
                        </a:xfrm>
                        <a:prstGeom prst="rect">
                          <a:avLst/>
                        </a:prstGeom>
                        <a:solidFill>
                          <a:schemeClr val="lt1"/>
                        </a:solidFill>
                        <a:ln w="6350">
                          <a:solidFill>
                            <a:prstClr val="black"/>
                          </a:solidFill>
                        </a:ln>
                      </wps:spPr>
                      <wps:txbx>
                        <w:txbxContent>
                          <w:p w14:paraId="4A1C3996" w14:textId="6E502D71" w:rsidR="0077198A" w:rsidRDefault="0077198A">
                            <w:r>
                              <w:rPr>
                                <w:noProof/>
                              </w:rPr>
                              <w:drawing>
                                <wp:inline distT="0" distB="0" distL="0" distR="0" wp14:anchorId="14EC324D" wp14:editId="18764069">
                                  <wp:extent cx="2895600" cy="1875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2895600" cy="18757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CF871" id="Text Box 24" o:spid="_x0000_s1029" type="#_x0000_t202" style="position:absolute;left:0;text-align:left;margin-left:1pt;margin-top:1pt;width:244.2pt;height:155.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" fillcolor="white [3201]" strokeweight=".5pt">
                <v:textbox>
                  <w:txbxContent>
                    <w:p w14:paraId="4A1C3996" w14:textId="6E502D71" w:rsidR="0077198A" w:rsidRDefault="0077198A">
                      <w:r>
                        <w:rPr>
                          <w:noProof/>
                        </w:rPr>
                        <w:drawing>
                          <wp:inline distT="0" distB="0" distL="0" distR="0" wp14:anchorId="14EC324D" wp14:editId="18764069">
                            <wp:extent cx="2895600" cy="1875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2895600" cy="1875790"/>
                                    </a:xfrm>
                                    <a:prstGeom prst="rect">
                                      <a:avLst/>
                                    </a:prstGeom>
                                  </pic:spPr>
                                </pic:pic>
                              </a:graphicData>
                            </a:graphic>
                          </wp:inline>
                        </w:drawing>
                      </w:r>
                    </w:p>
                  </w:txbxContent>
                </v:textbox>
              </v:shape>
            </w:pict>
          </mc:Fallback>
        </mc:AlternateContent>
      </w:r>
    </w:p>
    <w:p w14:paraId="197E6384" w14:textId="20BC7DE5" w:rsidR="0077198A" w:rsidRDefault="0077198A" w:rsidP="0077198A">
      <w:pPr>
        <w:pStyle w:val="NormalWeb"/>
        <w:shd w:val="clear" w:color="auto" w:fill="FFFFFF"/>
        <w:jc w:val="both"/>
        <w:rPr>
          <w:color w:val="000000"/>
          <w:sz w:val="22"/>
          <w:szCs w:val="22"/>
        </w:rPr>
      </w:pPr>
    </w:p>
    <w:p w14:paraId="7A3683D8" w14:textId="186CE484" w:rsidR="0077198A" w:rsidRDefault="0077198A" w:rsidP="0077198A">
      <w:pPr>
        <w:pStyle w:val="NormalWeb"/>
        <w:shd w:val="clear" w:color="auto" w:fill="FFFFFF"/>
        <w:jc w:val="both"/>
        <w:rPr>
          <w:color w:val="000000"/>
          <w:sz w:val="22"/>
          <w:szCs w:val="22"/>
        </w:rPr>
      </w:pPr>
    </w:p>
    <w:p w14:paraId="248756EC" w14:textId="771E73B2" w:rsidR="0077198A" w:rsidRDefault="0077198A" w:rsidP="0077198A">
      <w:pPr>
        <w:pStyle w:val="NormalWeb"/>
        <w:shd w:val="clear" w:color="auto" w:fill="FFFFFF"/>
        <w:jc w:val="both"/>
        <w:rPr>
          <w:color w:val="000000"/>
          <w:sz w:val="22"/>
          <w:szCs w:val="22"/>
        </w:rPr>
      </w:pPr>
    </w:p>
    <w:p w14:paraId="66497D4E" w14:textId="2C590D1A" w:rsidR="0077198A" w:rsidRDefault="0077198A" w:rsidP="0077198A">
      <w:pPr>
        <w:pStyle w:val="NormalWeb"/>
        <w:shd w:val="clear" w:color="auto" w:fill="FFFFFF"/>
        <w:jc w:val="both"/>
        <w:rPr>
          <w:color w:val="000000"/>
          <w:sz w:val="22"/>
          <w:szCs w:val="22"/>
        </w:rPr>
      </w:pPr>
    </w:p>
    <w:p w14:paraId="6F586A45" w14:textId="1098A71C" w:rsidR="0077198A" w:rsidRDefault="0077198A" w:rsidP="0077198A">
      <w:pPr>
        <w:pStyle w:val="NormalWeb"/>
        <w:shd w:val="clear" w:color="auto" w:fill="FFFFFF"/>
        <w:jc w:val="both"/>
        <w:rPr>
          <w:color w:val="000000"/>
          <w:sz w:val="22"/>
          <w:szCs w:val="22"/>
          <w:lang w:val="en-IN" w:eastAsia="en-IN"/>
        </w:rPr>
      </w:pPr>
    </w:p>
    <w:p w14:paraId="38FC0B65" w14:textId="31962047" w:rsidR="00125A98" w:rsidRPr="0077198A" w:rsidRDefault="00125A98" w:rsidP="00125A98">
      <w:pPr>
        <w:pStyle w:val="NormalWeb"/>
        <w:shd w:val="clear" w:color="auto" w:fill="FFFFFF"/>
        <w:jc w:val="center"/>
        <w:rPr>
          <w:color w:val="000000"/>
          <w:sz w:val="22"/>
          <w:szCs w:val="22"/>
          <w:lang w:val="en-IN" w:eastAsia="en-IN"/>
        </w:rPr>
      </w:pPr>
      <w:r>
        <w:rPr>
          <w:color w:val="000000"/>
          <w:sz w:val="22"/>
          <w:szCs w:val="22"/>
          <w:lang w:val="en-IN" w:eastAsia="en-IN"/>
        </w:rPr>
        <w:t>Fig. 1.4: IMAP</w:t>
      </w:r>
    </w:p>
    <w:p w14:paraId="0CFA45FB" w14:textId="32855D5A" w:rsidR="009C5A98" w:rsidRDefault="0077198A" w:rsidP="009C5A98">
      <w:pPr>
        <w:shd w:val="clear" w:color="auto" w:fill="FFFFFF"/>
        <w:spacing w:before="60" w:after="100" w:afterAutospacing="1" w:line="375" w:lineRule="atLeast"/>
        <w:jc w:val="both"/>
        <w:rPr>
          <w:rFonts w:eastAsia="Times New Roman"/>
          <w:color w:val="000000"/>
          <w:sz w:val="22"/>
          <w:szCs w:val="22"/>
          <w:lang w:val="en-IN" w:eastAsia="en-IN"/>
        </w:rPr>
      </w:pPr>
      <w:r w:rsidRPr="0077198A">
        <w:rPr>
          <w:rFonts w:eastAsia="Times New Roman"/>
          <w:color w:val="000000"/>
          <w:sz w:val="22"/>
          <w:szCs w:val="22"/>
          <w:lang w:val="en-IN" w:eastAsia="en-IN"/>
        </w:rPr>
        <w:t>IMAP is a client-server protocol like POP3 and most other TCP/IP application protocols. The IMAP4 protocol functions only when the IMAP4 must reside on the server where the user mailboxes are located. In c the POP3 does not necessarily require the same physical server that provides the SMTP services. Therefore, in the case of the IMAP protocol, the mailbox must be accessible to both SMTP for incoming mails and IMAP for retrieval and modifications.</w:t>
      </w:r>
      <w:r>
        <w:rPr>
          <w:rFonts w:eastAsia="Times New Roman"/>
          <w:color w:val="000000"/>
          <w:sz w:val="22"/>
          <w:szCs w:val="22"/>
          <w:lang w:val="en-IN" w:eastAsia="en-IN"/>
        </w:rPr>
        <w:t xml:space="preserve"> </w:t>
      </w:r>
      <w:r w:rsidRPr="0077198A">
        <w:rPr>
          <w:rFonts w:eastAsia="Times New Roman"/>
          <w:color w:val="000000"/>
          <w:sz w:val="22"/>
          <w:szCs w:val="22"/>
          <w:lang w:val="en-IN" w:eastAsia="en-IN"/>
        </w:rPr>
        <w:t>The IMAP uses the Transmission Control Protocol (TCP) for communication to ensure the delivery of data and also received in the order.</w:t>
      </w:r>
      <w:r>
        <w:rPr>
          <w:rFonts w:eastAsia="Times New Roman"/>
          <w:color w:val="000000"/>
          <w:sz w:val="22"/>
          <w:szCs w:val="22"/>
          <w:lang w:val="en-IN" w:eastAsia="en-IN"/>
        </w:rPr>
        <w:t xml:space="preserve"> </w:t>
      </w:r>
      <w:r w:rsidRPr="0077198A">
        <w:rPr>
          <w:rFonts w:eastAsia="Times New Roman"/>
          <w:color w:val="000000"/>
          <w:sz w:val="22"/>
          <w:szCs w:val="22"/>
          <w:lang w:val="en-IN" w:eastAsia="en-IN"/>
        </w:rPr>
        <w:t>The IMAP4 listens on a well-known port, i.e., port number 143, for an incoming connection request from the IMAP4 client.</w:t>
      </w:r>
      <w:r w:rsidR="009C5A98">
        <w:rPr>
          <w:rFonts w:eastAsia="Times New Roman"/>
          <w:color w:val="000000"/>
          <w:sz w:val="22"/>
          <w:szCs w:val="22"/>
          <w:lang w:val="en-IN" w:eastAsia="en-IN"/>
        </w:rPr>
        <w:t xml:space="preserve"> </w:t>
      </w:r>
      <w:r w:rsidR="009C5A98" w:rsidRPr="009C5A98">
        <w:rPr>
          <w:rFonts w:eastAsia="Times New Roman"/>
          <w:color w:val="000000"/>
          <w:sz w:val="22"/>
          <w:szCs w:val="22"/>
          <w:lang w:val="en-IN" w:eastAsia="en-IN"/>
        </w:rPr>
        <w:t>Python's client</w:t>
      </w:r>
      <w:r w:rsidR="009C5A98">
        <w:rPr>
          <w:rFonts w:eastAsia="Times New Roman"/>
          <w:color w:val="000000"/>
          <w:sz w:val="22"/>
          <w:szCs w:val="22"/>
          <w:lang w:val="en-IN" w:eastAsia="en-IN"/>
        </w:rPr>
        <w:t>-</w:t>
      </w:r>
      <w:r w:rsidR="009C5A98" w:rsidRPr="009C5A98">
        <w:rPr>
          <w:rFonts w:eastAsia="Times New Roman"/>
          <w:color w:val="000000"/>
          <w:sz w:val="22"/>
          <w:szCs w:val="22"/>
          <w:lang w:val="en-IN" w:eastAsia="en-IN"/>
        </w:rPr>
        <w:t xml:space="preserve">side library called </w:t>
      </w:r>
      <w:proofErr w:type="spellStart"/>
      <w:r w:rsidR="009C5A98" w:rsidRPr="009C5A98">
        <w:rPr>
          <w:rFonts w:eastAsia="Times New Roman"/>
          <w:b/>
          <w:bCs/>
          <w:color w:val="000000"/>
          <w:lang w:val="en-IN" w:eastAsia="en-IN"/>
        </w:rPr>
        <w:t>imaplib</w:t>
      </w:r>
      <w:proofErr w:type="spellEnd"/>
      <w:r w:rsidR="009C5A98" w:rsidRPr="009C5A98">
        <w:rPr>
          <w:rFonts w:eastAsia="Times New Roman"/>
          <w:color w:val="000000"/>
          <w:sz w:val="22"/>
          <w:szCs w:val="22"/>
          <w:lang w:val="en-IN" w:eastAsia="en-IN"/>
        </w:rPr>
        <w:t xml:space="preserve"> is used for accessing emails over </w:t>
      </w:r>
      <w:r w:rsidR="009C5A98">
        <w:rPr>
          <w:rFonts w:eastAsia="Times New Roman"/>
          <w:color w:val="000000"/>
          <w:sz w:val="22"/>
          <w:szCs w:val="22"/>
          <w:lang w:val="en-IN" w:eastAsia="en-IN"/>
        </w:rPr>
        <w:t xml:space="preserve">IMAP </w:t>
      </w:r>
      <w:r w:rsidR="009C5A98" w:rsidRPr="009C5A98">
        <w:rPr>
          <w:rFonts w:eastAsia="Times New Roman"/>
          <w:color w:val="000000"/>
          <w:sz w:val="22"/>
          <w:szCs w:val="22"/>
          <w:lang w:val="en-IN" w:eastAsia="en-IN"/>
        </w:rPr>
        <w:t>protocol. IMAP stands for Internet Mail Access Protocol.</w:t>
      </w:r>
    </w:p>
    <w:p w14:paraId="11B1B106" w14:textId="68E0FBDC" w:rsidR="00125A98" w:rsidRDefault="009F2512" w:rsidP="009C5A98">
      <w:pPr>
        <w:shd w:val="clear" w:color="auto" w:fill="FFFFFF"/>
        <w:spacing w:before="60" w:after="100" w:afterAutospacing="1" w:line="375" w:lineRule="atLeast"/>
        <w:jc w:val="both"/>
        <w:rPr>
          <w:rFonts w:eastAsia="Times New Roman"/>
          <w:b/>
          <w:bCs/>
          <w:color w:val="000000"/>
          <w:lang w:val="en-IN" w:eastAsia="en-IN"/>
        </w:rPr>
      </w:pPr>
      <w:r>
        <w:rPr>
          <w:rFonts w:eastAsia="Times New Roman"/>
          <w:b/>
          <w:bCs/>
          <w:color w:val="000000"/>
          <w:lang w:val="en-IN" w:eastAsia="en-IN"/>
        </w:rPr>
        <w:t>FLASK</w:t>
      </w:r>
      <w:r w:rsidR="00125A98">
        <w:rPr>
          <w:rFonts w:eastAsia="Times New Roman"/>
          <w:b/>
          <w:bCs/>
          <w:color w:val="000000"/>
          <w:lang w:val="en-IN" w:eastAsia="en-IN"/>
        </w:rPr>
        <w:t>:</w:t>
      </w:r>
    </w:p>
    <w:p w14:paraId="30F7FA23" w14:textId="3B2B92F6" w:rsidR="009C5A98" w:rsidRPr="00125A98" w:rsidRDefault="00EC3D6B" w:rsidP="009C5A98">
      <w:pPr>
        <w:shd w:val="clear" w:color="auto" w:fill="FFFFFF"/>
        <w:spacing w:before="60" w:after="100" w:afterAutospacing="1" w:line="375" w:lineRule="atLeast"/>
        <w:jc w:val="both"/>
        <w:rPr>
          <w:rFonts w:eastAsia="Times New Roman"/>
          <w:b/>
          <w:bCs/>
          <w:color w:val="000000"/>
          <w:lang w:val="en-IN" w:eastAsia="en-IN"/>
        </w:rPr>
      </w:pPr>
      <w:r>
        <w:rPr>
          <w:rFonts w:eastAsia="Times New Roman"/>
          <w:color w:val="000000"/>
          <w:sz w:val="22"/>
          <w:szCs w:val="22"/>
          <w:lang w:val="en-IN" w:eastAsia="en-IN"/>
        </w:rPr>
        <w:t>In order to register new users, and validate existing users during the login process</w:t>
      </w:r>
      <w:r w:rsidR="00534E95">
        <w:rPr>
          <w:rFonts w:eastAsia="Times New Roman"/>
          <w:color w:val="000000"/>
          <w:sz w:val="22"/>
          <w:szCs w:val="22"/>
          <w:lang w:val="en-IN" w:eastAsia="en-IN"/>
        </w:rPr>
        <w:t xml:space="preserve">, a database to store user details is required. This is created using Flask, </w:t>
      </w:r>
      <w:proofErr w:type="spellStart"/>
      <w:r w:rsidR="00534E95" w:rsidRPr="00534E95">
        <w:rPr>
          <w:rFonts w:eastAsia="Times New Roman"/>
          <w:color w:val="000000"/>
          <w:sz w:val="22"/>
          <w:szCs w:val="22"/>
          <w:lang w:val="en-IN" w:eastAsia="en-IN"/>
        </w:rPr>
        <w:t>SQLAlchemy</w:t>
      </w:r>
      <w:proofErr w:type="spellEnd"/>
      <w:r w:rsidR="00534E95">
        <w:rPr>
          <w:rFonts w:eastAsia="Times New Roman"/>
          <w:color w:val="000000"/>
          <w:sz w:val="22"/>
          <w:szCs w:val="22"/>
          <w:lang w:val="en-IN" w:eastAsia="en-IN"/>
        </w:rPr>
        <w:t>.</w:t>
      </w:r>
      <w:r w:rsidR="004A20A4">
        <w:rPr>
          <w:rFonts w:eastAsia="Times New Roman"/>
          <w:color w:val="000000"/>
          <w:sz w:val="22"/>
          <w:szCs w:val="22"/>
          <w:lang w:val="en-IN" w:eastAsia="en-IN"/>
        </w:rPr>
        <w:t xml:space="preserve"> </w:t>
      </w:r>
      <w:r w:rsidR="009F2512" w:rsidRPr="00EC3D6B">
        <w:rPr>
          <w:rFonts w:eastAsia="Times New Roman"/>
          <w:color w:val="000000"/>
          <w:sz w:val="22"/>
          <w:szCs w:val="22"/>
          <w:lang w:val="en-IN" w:eastAsia="en-IN"/>
        </w:rPr>
        <w:t>Flask-</w:t>
      </w:r>
      <w:proofErr w:type="spellStart"/>
      <w:r w:rsidR="009F2512" w:rsidRPr="00EC3D6B">
        <w:rPr>
          <w:rFonts w:eastAsia="Times New Roman"/>
          <w:color w:val="000000"/>
          <w:sz w:val="22"/>
          <w:szCs w:val="22"/>
          <w:lang w:val="en-IN" w:eastAsia="en-IN"/>
        </w:rPr>
        <w:t>SQLAlchemy</w:t>
      </w:r>
      <w:proofErr w:type="spellEnd"/>
      <w:r w:rsidR="009F2512" w:rsidRPr="00EC3D6B">
        <w:rPr>
          <w:rFonts w:eastAsia="Times New Roman"/>
          <w:color w:val="000000"/>
          <w:sz w:val="22"/>
          <w:szCs w:val="22"/>
          <w:lang w:val="en-IN" w:eastAsia="en-IN"/>
        </w:rPr>
        <w:t xml:space="preserve"> is a Flask extension that adds support for </w:t>
      </w:r>
      <w:proofErr w:type="spellStart"/>
      <w:r w:rsidR="009F2512" w:rsidRPr="00EC3D6B">
        <w:rPr>
          <w:rFonts w:eastAsia="Times New Roman"/>
          <w:color w:val="000000"/>
          <w:sz w:val="22"/>
          <w:szCs w:val="22"/>
          <w:lang w:val="en-IN" w:eastAsia="en-IN"/>
        </w:rPr>
        <w:t>SQLAlchemy</w:t>
      </w:r>
      <w:proofErr w:type="spellEnd"/>
      <w:r w:rsidR="009F2512" w:rsidRPr="00EC3D6B">
        <w:rPr>
          <w:rFonts w:eastAsia="Times New Roman"/>
          <w:color w:val="000000"/>
          <w:sz w:val="22"/>
          <w:szCs w:val="22"/>
          <w:lang w:val="en-IN" w:eastAsia="en-IN"/>
        </w:rPr>
        <w:t xml:space="preserve"> to the Flask application.</w:t>
      </w:r>
      <w:r>
        <w:rPr>
          <w:rFonts w:eastAsia="Times New Roman"/>
          <w:color w:val="000000"/>
          <w:sz w:val="22"/>
          <w:szCs w:val="22"/>
          <w:lang w:val="en-IN" w:eastAsia="en-IN"/>
        </w:rPr>
        <w:t xml:space="preserve"> </w:t>
      </w:r>
      <w:proofErr w:type="spellStart"/>
      <w:r w:rsidR="009F2512" w:rsidRPr="00EC3D6B">
        <w:rPr>
          <w:rFonts w:eastAsia="Times New Roman"/>
          <w:color w:val="000000"/>
          <w:sz w:val="22"/>
          <w:szCs w:val="22"/>
          <w:lang w:val="en-IN" w:eastAsia="en-IN"/>
        </w:rPr>
        <w:t>SQLAlchemy</w:t>
      </w:r>
      <w:proofErr w:type="spellEnd"/>
      <w:r w:rsidR="009F2512" w:rsidRPr="00EC3D6B">
        <w:rPr>
          <w:rFonts w:eastAsia="Times New Roman"/>
          <w:color w:val="000000"/>
          <w:sz w:val="22"/>
          <w:szCs w:val="22"/>
          <w:lang w:val="en-IN" w:eastAsia="en-IN"/>
        </w:rPr>
        <w:t>, the Python Toolkit is a powerful OR Mapper, which provides application developers with the full functionality and flexibility of SQL.</w:t>
      </w:r>
      <w:r>
        <w:rPr>
          <w:rFonts w:eastAsia="Times New Roman"/>
          <w:color w:val="000000"/>
          <w:sz w:val="22"/>
          <w:szCs w:val="22"/>
          <w:lang w:val="en-IN" w:eastAsia="en-IN"/>
        </w:rPr>
        <w:t xml:space="preserve"> </w:t>
      </w:r>
      <w:r w:rsidR="009F2512" w:rsidRPr="00EC3D6B">
        <w:rPr>
          <w:rFonts w:eastAsia="Times New Roman"/>
          <w:color w:val="000000"/>
          <w:sz w:val="22"/>
          <w:szCs w:val="22"/>
          <w:lang w:val="en-IN" w:eastAsia="en-IN"/>
        </w:rPr>
        <w:t>Object-relational mapping is a technique th</w:t>
      </w:r>
      <w:r w:rsidR="00534E95">
        <w:rPr>
          <w:rFonts w:eastAsia="Times New Roman"/>
          <w:color w:val="000000"/>
          <w:sz w:val="22"/>
          <w:szCs w:val="22"/>
          <w:lang w:val="en-IN" w:eastAsia="en-IN"/>
        </w:rPr>
        <w:t>r</w:t>
      </w:r>
      <w:r w:rsidR="009F2512" w:rsidRPr="00EC3D6B">
        <w:rPr>
          <w:rFonts w:eastAsia="Times New Roman"/>
          <w:color w:val="000000"/>
          <w:sz w:val="22"/>
          <w:szCs w:val="22"/>
          <w:lang w:val="en-IN" w:eastAsia="en-IN"/>
        </w:rPr>
        <w:t xml:space="preserve">ough </w:t>
      </w:r>
      <w:r w:rsidR="00534E95" w:rsidRPr="00EC3D6B">
        <w:rPr>
          <w:rFonts w:eastAsia="Times New Roman"/>
          <w:color w:val="000000"/>
          <w:sz w:val="22"/>
          <w:szCs w:val="22"/>
          <w:lang w:val="en-IN" w:eastAsia="en-IN"/>
        </w:rPr>
        <w:t>which we</w:t>
      </w:r>
      <w:r w:rsidR="009F2512" w:rsidRPr="00EC3D6B">
        <w:rPr>
          <w:rFonts w:eastAsia="Times New Roman"/>
          <w:color w:val="000000"/>
          <w:sz w:val="22"/>
          <w:szCs w:val="22"/>
          <w:lang w:val="en-IN" w:eastAsia="en-IN"/>
        </w:rPr>
        <w:t xml:space="preserve"> can perform certain operation on RDBMS table. The ORM API provides a way to perform CRUD operations without writing raw SQL statements.</w:t>
      </w:r>
    </w:p>
    <w:p w14:paraId="5BAFD299" w14:textId="13CC819B" w:rsidR="00534E95" w:rsidRPr="00534E95" w:rsidRDefault="00534E95" w:rsidP="00534E95">
      <w:pPr>
        <w:shd w:val="clear" w:color="auto" w:fill="FFFFFF"/>
        <w:spacing w:before="60" w:after="100" w:afterAutospacing="1" w:line="375" w:lineRule="atLeast"/>
        <w:jc w:val="both"/>
        <w:rPr>
          <w:rFonts w:eastAsia="Times New Roman"/>
          <w:b/>
          <w:bCs/>
          <w:color w:val="000000"/>
          <w:lang w:val="en-IN" w:eastAsia="en-IN"/>
        </w:rPr>
      </w:pPr>
      <w:r w:rsidRPr="00534E95">
        <w:rPr>
          <w:rFonts w:eastAsia="Times New Roman"/>
          <w:b/>
          <w:bCs/>
          <w:color w:val="000000"/>
          <w:lang w:val="en-IN" w:eastAsia="en-IN"/>
        </w:rPr>
        <w:t>OS module:</w:t>
      </w:r>
    </w:p>
    <w:p w14:paraId="72EC834D" w14:textId="032F0E6E" w:rsidR="00534E95" w:rsidRDefault="00534E95" w:rsidP="00534E95">
      <w:pPr>
        <w:shd w:val="clear" w:color="auto" w:fill="FFFFFF"/>
        <w:spacing w:before="60" w:after="100" w:afterAutospacing="1" w:line="375" w:lineRule="atLeast"/>
        <w:jc w:val="both"/>
        <w:rPr>
          <w:rFonts w:eastAsia="Times New Roman"/>
          <w:color w:val="000000"/>
          <w:sz w:val="22"/>
          <w:szCs w:val="22"/>
          <w:lang w:val="en-IN" w:eastAsia="en-IN"/>
        </w:rPr>
      </w:pPr>
      <w:r w:rsidRPr="00534E95">
        <w:rPr>
          <w:rFonts w:eastAsia="Times New Roman"/>
          <w:color w:val="000000"/>
          <w:sz w:val="22"/>
          <w:szCs w:val="22"/>
          <w:lang w:val="en-IN" w:eastAsia="en-IN"/>
        </w:rPr>
        <w:t xml:space="preserve">The OS module in Python provides functions for interacting with the operating system. OS comes under Python’s standard utility modules. This module provides a portable way of using operating system dependent functionality. The </w:t>
      </w:r>
      <w:proofErr w:type="spellStart"/>
      <w:r w:rsidRPr="00534E95">
        <w:rPr>
          <w:rFonts w:eastAsia="Times New Roman"/>
          <w:b/>
          <w:bCs/>
          <w:color w:val="000000"/>
          <w:sz w:val="22"/>
          <w:szCs w:val="22"/>
          <w:lang w:val="en-IN" w:eastAsia="en-IN"/>
        </w:rPr>
        <w:t>os</w:t>
      </w:r>
      <w:proofErr w:type="spellEnd"/>
      <w:r w:rsidRPr="00534E95">
        <w:rPr>
          <w:rFonts w:eastAsia="Times New Roman"/>
          <w:color w:val="000000"/>
          <w:sz w:val="22"/>
          <w:szCs w:val="22"/>
          <w:lang w:val="en-IN" w:eastAsia="en-IN"/>
        </w:rPr>
        <w:t xml:space="preserve"> and </w:t>
      </w:r>
      <w:proofErr w:type="spellStart"/>
      <w:proofErr w:type="gramStart"/>
      <w:r w:rsidRPr="00534E95">
        <w:rPr>
          <w:rFonts w:eastAsia="Times New Roman"/>
          <w:b/>
          <w:bCs/>
          <w:color w:val="000000"/>
          <w:sz w:val="22"/>
          <w:szCs w:val="22"/>
          <w:lang w:val="en-IN" w:eastAsia="en-IN"/>
        </w:rPr>
        <w:t>os.path</w:t>
      </w:r>
      <w:proofErr w:type="spellEnd"/>
      <w:proofErr w:type="gramEnd"/>
      <w:r w:rsidRPr="00534E95">
        <w:rPr>
          <w:rFonts w:eastAsia="Times New Roman"/>
          <w:color w:val="000000"/>
          <w:sz w:val="22"/>
          <w:szCs w:val="22"/>
          <w:lang w:val="en-IN" w:eastAsia="en-IN"/>
        </w:rPr>
        <w:t xml:space="preserve"> modules include many functions to interact with the file system.</w:t>
      </w:r>
    </w:p>
    <w:p w14:paraId="4C55ECB0" w14:textId="77777777" w:rsidR="002D4D58" w:rsidRPr="00123169" w:rsidRDefault="002D4D58" w:rsidP="004A20A4">
      <w:pPr>
        <w:pStyle w:val="IEEEParagraph"/>
        <w:spacing w:line="276" w:lineRule="auto"/>
        <w:ind w:firstLine="0"/>
      </w:pPr>
    </w:p>
    <w:p w14:paraId="7DD7468C" w14:textId="2FC34F20" w:rsidR="00197C1C" w:rsidRPr="00233424" w:rsidRDefault="00197C1C" w:rsidP="00197C1C">
      <w:pPr>
        <w:numPr>
          <w:ilvl w:val="0"/>
          <w:numId w:val="8"/>
        </w:numPr>
        <w:tabs>
          <w:tab w:val="left" w:pos="360"/>
        </w:tabs>
        <w:spacing w:line="276" w:lineRule="auto"/>
        <w:ind w:left="289" w:hanging="289"/>
        <w:jc w:val="center"/>
        <w:rPr>
          <w:b/>
          <w:bCs/>
          <w:sz w:val="20"/>
          <w:szCs w:val="20"/>
        </w:rPr>
      </w:pPr>
      <w:r>
        <w:rPr>
          <w:b/>
          <w:bCs/>
        </w:rPr>
        <w:t xml:space="preserve"> </w:t>
      </w:r>
      <w:r w:rsidRPr="00197C1C">
        <w:rPr>
          <w:b/>
          <w:bCs/>
        </w:rPr>
        <w:t>OBJECTIVES</w:t>
      </w:r>
    </w:p>
    <w:p w14:paraId="72BF589C" w14:textId="77777777" w:rsidR="00233424" w:rsidRPr="00197C1C" w:rsidRDefault="00233424" w:rsidP="00D227C4">
      <w:pPr>
        <w:tabs>
          <w:tab w:val="left" w:pos="360"/>
        </w:tabs>
        <w:spacing w:line="276" w:lineRule="auto"/>
        <w:ind w:left="289"/>
        <w:rPr>
          <w:b/>
          <w:bCs/>
          <w:sz w:val="20"/>
          <w:szCs w:val="20"/>
        </w:rPr>
      </w:pPr>
    </w:p>
    <w:p w14:paraId="76CAEEA9" w14:textId="77777777" w:rsidR="00197C1C" w:rsidRPr="00233424" w:rsidRDefault="00197C1C" w:rsidP="00125A98">
      <w:pPr>
        <w:tabs>
          <w:tab w:val="left" w:pos="360"/>
        </w:tabs>
        <w:spacing w:line="276" w:lineRule="auto"/>
        <w:ind w:left="289"/>
        <w:jc w:val="both"/>
        <w:rPr>
          <w:sz w:val="22"/>
          <w:szCs w:val="22"/>
        </w:rPr>
      </w:pPr>
      <w:r>
        <w:t xml:space="preserve"> • </w:t>
      </w:r>
      <w:r w:rsidRPr="00233424">
        <w:rPr>
          <w:sz w:val="22"/>
          <w:szCs w:val="22"/>
        </w:rPr>
        <w:t>To provide the visually impaired people, a Voice Based Mailing application, a platform using which they can easily receive or send emails without any third person’s help or interference.</w:t>
      </w:r>
    </w:p>
    <w:p w14:paraId="52A05691" w14:textId="77777777" w:rsidR="00197C1C" w:rsidRPr="00233424" w:rsidRDefault="00197C1C" w:rsidP="00125A98">
      <w:pPr>
        <w:tabs>
          <w:tab w:val="left" w:pos="360"/>
        </w:tabs>
        <w:spacing w:line="276" w:lineRule="auto"/>
        <w:ind w:left="289"/>
        <w:jc w:val="both"/>
        <w:rPr>
          <w:sz w:val="22"/>
          <w:szCs w:val="22"/>
        </w:rPr>
      </w:pPr>
      <w:r w:rsidRPr="00233424">
        <w:rPr>
          <w:sz w:val="22"/>
          <w:szCs w:val="22"/>
        </w:rPr>
        <w:t xml:space="preserve"> • Using Interactive Voice Response, people will control their mail accounts using their voice only and would be able to read, send, and perform all the other useful tasks.</w:t>
      </w:r>
    </w:p>
    <w:p w14:paraId="32665961" w14:textId="4C078972" w:rsidR="00197C1C" w:rsidRDefault="00197C1C" w:rsidP="00125A98">
      <w:pPr>
        <w:tabs>
          <w:tab w:val="left" w:pos="360"/>
        </w:tabs>
        <w:spacing w:line="276" w:lineRule="auto"/>
        <w:ind w:left="289"/>
        <w:jc w:val="both"/>
        <w:rPr>
          <w:sz w:val="22"/>
          <w:szCs w:val="22"/>
        </w:rPr>
      </w:pPr>
      <w:r w:rsidRPr="00233424">
        <w:rPr>
          <w:sz w:val="22"/>
          <w:szCs w:val="22"/>
        </w:rPr>
        <w:t xml:space="preserve"> • Use of keyboard is completely eradicated, the user will have to respond in the form of speech itself.</w:t>
      </w:r>
    </w:p>
    <w:p w14:paraId="5830C902" w14:textId="629C2F76" w:rsidR="00D227C4" w:rsidRDefault="00D227C4" w:rsidP="00233424">
      <w:pPr>
        <w:tabs>
          <w:tab w:val="left" w:pos="360"/>
        </w:tabs>
        <w:spacing w:line="276" w:lineRule="auto"/>
        <w:ind w:left="289"/>
        <w:rPr>
          <w:sz w:val="22"/>
          <w:szCs w:val="22"/>
        </w:rPr>
      </w:pPr>
    </w:p>
    <w:p w14:paraId="1CD5A4A0" w14:textId="77777777" w:rsidR="00D227C4" w:rsidRPr="00233424" w:rsidRDefault="00D227C4" w:rsidP="00233424">
      <w:pPr>
        <w:tabs>
          <w:tab w:val="left" w:pos="360"/>
        </w:tabs>
        <w:spacing w:line="276" w:lineRule="auto"/>
        <w:ind w:left="289"/>
        <w:rPr>
          <w:sz w:val="22"/>
          <w:szCs w:val="22"/>
        </w:rPr>
      </w:pPr>
    </w:p>
    <w:p w14:paraId="0D94CB24" w14:textId="77777777" w:rsidR="00197C1C" w:rsidRDefault="00197C1C" w:rsidP="00197C1C">
      <w:pPr>
        <w:tabs>
          <w:tab w:val="left" w:pos="360"/>
        </w:tabs>
        <w:spacing w:line="276" w:lineRule="auto"/>
        <w:ind w:left="289"/>
      </w:pPr>
    </w:p>
    <w:p w14:paraId="0E673AA3" w14:textId="6D673599" w:rsidR="00197C1C" w:rsidRDefault="00197C1C" w:rsidP="000D72BB">
      <w:pPr>
        <w:pStyle w:val="ListParagraph"/>
        <w:numPr>
          <w:ilvl w:val="0"/>
          <w:numId w:val="8"/>
        </w:numPr>
        <w:tabs>
          <w:tab w:val="left" w:pos="360"/>
        </w:tabs>
        <w:ind w:left="851" w:hanging="425"/>
        <w:jc w:val="center"/>
      </w:pPr>
      <w:r w:rsidRPr="00197C1C">
        <w:rPr>
          <w:rFonts w:ascii="Times New Roman" w:hAnsi="Times New Roman"/>
          <w:b/>
          <w:bCs/>
          <w:sz w:val="24"/>
          <w:szCs w:val="24"/>
        </w:rPr>
        <w:t>LITERATURE SURVEY</w:t>
      </w:r>
    </w:p>
    <w:tbl>
      <w:tblPr>
        <w:tblStyle w:val="GridTable1Light1"/>
        <w:tblW w:w="0" w:type="auto"/>
        <w:tblLook w:val="04A0" w:firstRow="1" w:lastRow="0" w:firstColumn="1" w:lastColumn="0" w:noHBand="0" w:noVBand="1"/>
      </w:tblPr>
      <w:tblGrid>
        <w:gridCol w:w="1603"/>
        <w:gridCol w:w="1624"/>
        <w:gridCol w:w="1674"/>
      </w:tblGrid>
      <w:tr w:rsidR="00233424" w:rsidRPr="00C45A0A" w14:paraId="081BF148" w14:textId="77777777" w:rsidTr="001B144B">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739" w:type="dxa"/>
          </w:tcPr>
          <w:p w14:paraId="7B6F7D75" w14:textId="77777777" w:rsidR="00233424" w:rsidRPr="00104907" w:rsidRDefault="00233424" w:rsidP="001B144B">
            <w:pPr>
              <w:pStyle w:val="IEEEParagraph"/>
              <w:rPr>
                <w:szCs w:val="20"/>
                <w:lang w:val="en-IN"/>
              </w:rPr>
            </w:pPr>
            <w:r w:rsidRPr="00104907">
              <w:rPr>
                <w:szCs w:val="20"/>
                <w:lang w:val="en-US"/>
              </w:rPr>
              <w:t>Name of Paper</w:t>
            </w:r>
          </w:p>
          <w:p w14:paraId="7F2CEFE8" w14:textId="77777777" w:rsidR="00233424" w:rsidRPr="00104907" w:rsidRDefault="00233424" w:rsidP="001B144B">
            <w:pPr>
              <w:pStyle w:val="IEEEParagraph"/>
              <w:ind w:firstLine="0"/>
              <w:rPr>
                <w:b w:val="0"/>
              </w:rPr>
            </w:pPr>
          </w:p>
        </w:tc>
        <w:tc>
          <w:tcPr>
            <w:tcW w:w="1739" w:type="dxa"/>
          </w:tcPr>
          <w:p w14:paraId="79FC819A" w14:textId="77777777" w:rsidR="00233424" w:rsidRPr="00C45A0A" w:rsidRDefault="00233424" w:rsidP="001B144B">
            <w:pPr>
              <w:pStyle w:val="IEEEParagraph"/>
              <w:cnfStyle w:val="100000000000" w:firstRow="1" w:lastRow="0" w:firstColumn="0" w:lastColumn="0" w:oddVBand="0" w:evenVBand="0" w:oddHBand="0" w:evenHBand="0" w:firstRowFirstColumn="0" w:firstRowLastColumn="0" w:lastRowFirstColumn="0" w:lastRowLastColumn="0"/>
              <w:rPr>
                <w:szCs w:val="20"/>
                <w:lang w:val="en-IN"/>
              </w:rPr>
            </w:pPr>
            <w:r w:rsidRPr="00C45A0A">
              <w:rPr>
                <w:szCs w:val="20"/>
                <w:lang w:val="en-US"/>
              </w:rPr>
              <w:t>Author</w:t>
            </w:r>
          </w:p>
          <w:p w14:paraId="6704E78E" w14:textId="77777777" w:rsidR="00233424" w:rsidRPr="00C45A0A" w:rsidRDefault="00233424" w:rsidP="001B144B">
            <w:pPr>
              <w:pStyle w:val="IEEEParagraph"/>
              <w:ind w:firstLine="0"/>
              <w:cnfStyle w:val="100000000000" w:firstRow="1" w:lastRow="0" w:firstColumn="0" w:lastColumn="0" w:oddVBand="0" w:evenVBand="0" w:oddHBand="0" w:evenHBand="0" w:firstRowFirstColumn="0" w:firstRowLastColumn="0" w:lastRowFirstColumn="0" w:lastRowLastColumn="0"/>
            </w:pPr>
          </w:p>
        </w:tc>
        <w:tc>
          <w:tcPr>
            <w:tcW w:w="1739" w:type="dxa"/>
          </w:tcPr>
          <w:p w14:paraId="4234211B" w14:textId="77777777" w:rsidR="00233424" w:rsidRPr="00C45A0A" w:rsidRDefault="00233424" w:rsidP="001B144B">
            <w:pPr>
              <w:pStyle w:val="IEEEParagraph"/>
              <w:cnfStyle w:val="100000000000" w:firstRow="1" w:lastRow="0" w:firstColumn="0" w:lastColumn="0" w:oddVBand="0" w:evenVBand="0" w:oddHBand="0" w:evenHBand="0" w:firstRowFirstColumn="0" w:firstRowLastColumn="0" w:lastRowFirstColumn="0" w:lastRowLastColumn="0"/>
              <w:rPr>
                <w:lang w:val="en-IN"/>
              </w:rPr>
            </w:pPr>
            <w:r w:rsidRPr="00C45A0A">
              <w:rPr>
                <w:lang w:val="en-US"/>
              </w:rPr>
              <w:t>Findings</w:t>
            </w:r>
          </w:p>
          <w:p w14:paraId="64E6DF93" w14:textId="77777777" w:rsidR="00233424" w:rsidRPr="00C45A0A" w:rsidRDefault="00233424" w:rsidP="001B144B">
            <w:pPr>
              <w:pStyle w:val="IEEEParagraph"/>
              <w:ind w:firstLine="0"/>
              <w:cnfStyle w:val="100000000000" w:firstRow="1" w:lastRow="0" w:firstColumn="0" w:lastColumn="0" w:oddVBand="0" w:evenVBand="0" w:oddHBand="0" w:evenHBand="0" w:firstRowFirstColumn="0" w:firstRowLastColumn="0" w:lastRowFirstColumn="0" w:lastRowLastColumn="0"/>
            </w:pPr>
          </w:p>
        </w:tc>
      </w:tr>
      <w:tr w:rsidR="00233424" w:rsidRPr="00C45A0A" w14:paraId="4C16FB90" w14:textId="77777777" w:rsidTr="001B144B">
        <w:trPr>
          <w:trHeight w:val="692"/>
        </w:trPr>
        <w:tc>
          <w:tcPr>
            <w:cnfStyle w:val="001000000000" w:firstRow="0" w:lastRow="0" w:firstColumn="1" w:lastColumn="0" w:oddVBand="0" w:evenVBand="0" w:oddHBand="0" w:evenHBand="0" w:firstRowFirstColumn="0" w:firstRowLastColumn="0" w:lastRowFirstColumn="0" w:lastRowLastColumn="0"/>
            <w:tcW w:w="1739" w:type="dxa"/>
          </w:tcPr>
          <w:p w14:paraId="330419B2" w14:textId="77777777" w:rsidR="00233424" w:rsidRPr="00104907" w:rsidRDefault="00233424" w:rsidP="001B144B">
            <w:pPr>
              <w:pStyle w:val="IEEEParagraph"/>
              <w:ind w:firstLine="0"/>
              <w:rPr>
                <w:b w:val="0"/>
                <w:lang w:val="en-US"/>
              </w:rPr>
            </w:pPr>
            <w:r w:rsidRPr="00104907">
              <w:rPr>
                <w:b w:val="0"/>
                <w:lang w:val="en-US"/>
              </w:rPr>
              <w:t>Voice based Email system using AI</w:t>
            </w:r>
            <w:r w:rsidRPr="00104907">
              <w:rPr>
                <w:b w:val="0"/>
                <w:lang w:val="en-IN"/>
              </w:rPr>
              <w:t xml:space="preserve"> </w:t>
            </w:r>
          </w:p>
          <w:p w14:paraId="3F5A8087" w14:textId="77777777" w:rsidR="00233424" w:rsidRPr="00104907" w:rsidRDefault="00233424" w:rsidP="001B144B">
            <w:pPr>
              <w:pStyle w:val="IEEEParagraph"/>
              <w:rPr>
                <w:b w:val="0"/>
                <w:bCs w:val="0"/>
                <w:lang w:val="en-IN"/>
              </w:rPr>
            </w:pPr>
          </w:p>
          <w:p w14:paraId="0E01A419" w14:textId="77777777" w:rsidR="00233424" w:rsidRPr="00104907" w:rsidRDefault="00233424" w:rsidP="001B144B">
            <w:pPr>
              <w:pStyle w:val="IEEEParagraph"/>
              <w:ind w:firstLine="0"/>
              <w:rPr>
                <w:b w:val="0"/>
              </w:rPr>
            </w:pPr>
          </w:p>
        </w:tc>
        <w:tc>
          <w:tcPr>
            <w:tcW w:w="1739" w:type="dxa"/>
          </w:tcPr>
          <w:p w14:paraId="7000F985" w14:textId="77777777" w:rsidR="00233424" w:rsidRPr="00104907" w:rsidRDefault="00233424" w:rsidP="001B144B">
            <w:pPr>
              <w:pStyle w:val="IEEEParagraph"/>
              <w:ind w:firstLine="0"/>
              <w:cnfStyle w:val="000000000000" w:firstRow="0" w:lastRow="0" w:firstColumn="0" w:lastColumn="0" w:oddVBand="0" w:evenVBand="0" w:oddHBand="0" w:evenHBand="0" w:firstRowFirstColumn="0" w:firstRowLastColumn="0" w:lastRowFirstColumn="0" w:lastRowLastColumn="0"/>
              <w:rPr>
                <w:lang w:val="en-US"/>
              </w:rPr>
            </w:pPr>
            <w:proofErr w:type="spellStart"/>
            <w:r w:rsidRPr="00104907">
              <w:rPr>
                <w:lang w:val="en-US"/>
              </w:rPr>
              <w:lastRenderedPageBreak/>
              <w:t>Rijwan</w:t>
            </w:r>
            <w:proofErr w:type="spellEnd"/>
            <w:r w:rsidRPr="00104907">
              <w:rPr>
                <w:lang w:val="en-US"/>
              </w:rPr>
              <w:t xml:space="preserve"> Khan, Pawan Kumar Sharma</w:t>
            </w:r>
          </w:p>
          <w:p w14:paraId="7071441F" w14:textId="77777777" w:rsidR="00233424" w:rsidRPr="00C45A0A" w:rsidRDefault="00233424" w:rsidP="001B144B">
            <w:pPr>
              <w:pStyle w:val="IEEEParagraph"/>
              <w:cnfStyle w:val="000000000000" w:firstRow="0" w:lastRow="0" w:firstColumn="0" w:lastColumn="0" w:oddVBand="0" w:evenVBand="0" w:oddHBand="0" w:evenHBand="0" w:firstRowFirstColumn="0" w:firstRowLastColumn="0" w:lastRowFirstColumn="0" w:lastRowLastColumn="0"/>
            </w:pPr>
          </w:p>
        </w:tc>
        <w:tc>
          <w:tcPr>
            <w:tcW w:w="1739" w:type="dxa"/>
          </w:tcPr>
          <w:p w14:paraId="444F4D2D" w14:textId="33CC86B6" w:rsidR="00233424" w:rsidRPr="00104907" w:rsidRDefault="00233424" w:rsidP="001B144B">
            <w:pPr>
              <w:pStyle w:val="IEEEParagraph"/>
              <w:cnfStyle w:val="000000000000" w:firstRow="0" w:lastRow="0" w:firstColumn="0" w:lastColumn="0" w:oddVBand="0" w:evenVBand="0" w:oddHBand="0" w:evenHBand="0" w:firstRowFirstColumn="0" w:firstRowLastColumn="0" w:lastRowFirstColumn="0" w:lastRowLastColumn="0"/>
              <w:rPr>
                <w:lang w:val="en-US"/>
              </w:rPr>
            </w:pPr>
            <w:r w:rsidRPr="00104907">
              <w:rPr>
                <w:lang w:val="en-US"/>
              </w:rPr>
              <w:lastRenderedPageBreak/>
              <w:t xml:space="preserve">Basic understanding of how the existing </w:t>
            </w:r>
            <w:r w:rsidRPr="00104907">
              <w:rPr>
                <w:lang w:val="en-US"/>
              </w:rPr>
              <w:lastRenderedPageBreak/>
              <w:t>email system work and how we can resolve drawback of</w:t>
            </w:r>
            <w:r>
              <w:rPr>
                <w:lang w:val="en-US"/>
              </w:rPr>
              <w:t xml:space="preserve"> </w:t>
            </w:r>
            <w:r w:rsidRPr="00104907">
              <w:rPr>
                <w:lang w:val="en-US"/>
              </w:rPr>
              <w:t>existing e-mail system using Artificial Intelligence</w:t>
            </w:r>
            <w:r w:rsidRPr="00104907">
              <w:rPr>
                <w:lang w:val="en-IN"/>
              </w:rPr>
              <w:t xml:space="preserve"> </w:t>
            </w:r>
          </w:p>
          <w:p w14:paraId="31509130" w14:textId="77777777" w:rsidR="00233424" w:rsidRPr="00C45A0A" w:rsidRDefault="00233424" w:rsidP="001B144B">
            <w:pPr>
              <w:pStyle w:val="IEEEParagraph"/>
              <w:ind w:firstLine="0"/>
              <w:cnfStyle w:val="000000000000" w:firstRow="0" w:lastRow="0" w:firstColumn="0" w:lastColumn="0" w:oddVBand="0" w:evenVBand="0" w:oddHBand="0" w:evenHBand="0" w:firstRowFirstColumn="0" w:firstRowLastColumn="0" w:lastRowFirstColumn="0" w:lastRowLastColumn="0"/>
              <w:rPr>
                <w:lang w:val="en-IN"/>
              </w:rPr>
            </w:pPr>
          </w:p>
          <w:p w14:paraId="7ADEB01B" w14:textId="77777777" w:rsidR="00233424" w:rsidRPr="00C45A0A" w:rsidRDefault="00233424" w:rsidP="001B144B">
            <w:pPr>
              <w:pStyle w:val="IEEEParagraph"/>
              <w:ind w:firstLine="0"/>
              <w:cnfStyle w:val="000000000000" w:firstRow="0" w:lastRow="0" w:firstColumn="0" w:lastColumn="0" w:oddVBand="0" w:evenVBand="0" w:oddHBand="0" w:evenHBand="0" w:firstRowFirstColumn="0" w:firstRowLastColumn="0" w:lastRowFirstColumn="0" w:lastRowLastColumn="0"/>
            </w:pPr>
          </w:p>
        </w:tc>
      </w:tr>
      <w:tr w:rsidR="00233424" w:rsidRPr="00C45A0A" w14:paraId="66A7B4ED" w14:textId="77777777" w:rsidTr="001B144B">
        <w:trPr>
          <w:trHeight w:val="880"/>
        </w:trPr>
        <w:tc>
          <w:tcPr>
            <w:cnfStyle w:val="001000000000" w:firstRow="0" w:lastRow="0" w:firstColumn="1" w:lastColumn="0" w:oddVBand="0" w:evenVBand="0" w:oddHBand="0" w:evenHBand="0" w:firstRowFirstColumn="0" w:firstRowLastColumn="0" w:lastRowFirstColumn="0" w:lastRowLastColumn="0"/>
            <w:tcW w:w="1739" w:type="dxa"/>
          </w:tcPr>
          <w:p w14:paraId="28BD919D" w14:textId="77777777" w:rsidR="00233424" w:rsidRPr="00104907" w:rsidRDefault="00233424" w:rsidP="001B144B">
            <w:pPr>
              <w:pStyle w:val="IEEEParagraph"/>
              <w:rPr>
                <w:b w:val="0"/>
                <w:bCs w:val="0"/>
                <w:lang w:val="en-IN"/>
              </w:rPr>
            </w:pPr>
          </w:p>
          <w:p w14:paraId="0B8806C2" w14:textId="77777777" w:rsidR="00233424" w:rsidRPr="00104907" w:rsidRDefault="00233424" w:rsidP="001B144B">
            <w:pPr>
              <w:pStyle w:val="IEEEParagraph"/>
              <w:ind w:firstLine="0"/>
              <w:rPr>
                <w:b w:val="0"/>
              </w:rPr>
            </w:pPr>
            <w:r w:rsidRPr="00104907">
              <w:rPr>
                <w:b w:val="0"/>
              </w:rPr>
              <w:t>Voice based Email system</w:t>
            </w:r>
          </w:p>
        </w:tc>
        <w:tc>
          <w:tcPr>
            <w:tcW w:w="1739" w:type="dxa"/>
          </w:tcPr>
          <w:p w14:paraId="7C780854" w14:textId="77777777" w:rsidR="00233424" w:rsidRDefault="00233424" w:rsidP="001B144B">
            <w:pPr>
              <w:pStyle w:val="IEEEParagraph"/>
              <w:cnfStyle w:val="000000000000" w:firstRow="0" w:lastRow="0" w:firstColumn="0" w:lastColumn="0" w:oddVBand="0" w:evenVBand="0" w:oddHBand="0" w:evenHBand="0" w:firstRowFirstColumn="0" w:firstRowLastColumn="0" w:lastRowFirstColumn="0" w:lastRowLastColumn="0"/>
              <w:rPr>
                <w:lang w:val="en-US"/>
              </w:rPr>
            </w:pPr>
          </w:p>
          <w:p w14:paraId="23E48623" w14:textId="77777777" w:rsidR="00233424" w:rsidRPr="00104907" w:rsidRDefault="00233424" w:rsidP="001B144B">
            <w:pPr>
              <w:pStyle w:val="IEEEParagraph"/>
              <w:ind w:firstLine="0"/>
              <w:cnfStyle w:val="000000000000" w:firstRow="0" w:lastRow="0" w:firstColumn="0" w:lastColumn="0" w:oddVBand="0" w:evenVBand="0" w:oddHBand="0" w:evenHBand="0" w:firstRowFirstColumn="0" w:firstRowLastColumn="0" w:lastRowFirstColumn="0" w:lastRowLastColumn="0"/>
              <w:rPr>
                <w:lang w:val="en-US"/>
              </w:rPr>
            </w:pPr>
            <w:r w:rsidRPr="00104907">
              <w:rPr>
                <w:lang w:val="en-US"/>
              </w:rPr>
              <w:t xml:space="preserve">Prof. Manasi </w:t>
            </w:r>
            <w:proofErr w:type="spellStart"/>
            <w:r w:rsidRPr="00104907">
              <w:rPr>
                <w:lang w:val="en-US"/>
              </w:rPr>
              <w:t>Choche</w:t>
            </w:r>
            <w:proofErr w:type="spellEnd"/>
          </w:p>
          <w:p w14:paraId="10FABDDE" w14:textId="77777777" w:rsidR="00233424" w:rsidRPr="00C45A0A" w:rsidRDefault="00233424" w:rsidP="001B144B">
            <w:pPr>
              <w:pStyle w:val="IEEEParagraph"/>
              <w:cnfStyle w:val="000000000000" w:firstRow="0" w:lastRow="0" w:firstColumn="0" w:lastColumn="0" w:oddVBand="0" w:evenVBand="0" w:oddHBand="0" w:evenHBand="0" w:firstRowFirstColumn="0" w:firstRowLastColumn="0" w:lastRowFirstColumn="0" w:lastRowLastColumn="0"/>
              <w:rPr>
                <w:lang w:val="en-IN"/>
              </w:rPr>
            </w:pPr>
          </w:p>
          <w:p w14:paraId="7E529642" w14:textId="77777777" w:rsidR="00233424" w:rsidRPr="00C45A0A" w:rsidRDefault="00233424" w:rsidP="001B144B">
            <w:pPr>
              <w:pStyle w:val="IEEEParagraph"/>
              <w:ind w:firstLine="0"/>
              <w:cnfStyle w:val="000000000000" w:firstRow="0" w:lastRow="0" w:firstColumn="0" w:lastColumn="0" w:oddVBand="0" w:evenVBand="0" w:oddHBand="0" w:evenHBand="0" w:firstRowFirstColumn="0" w:firstRowLastColumn="0" w:lastRowFirstColumn="0" w:lastRowLastColumn="0"/>
            </w:pPr>
          </w:p>
        </w:tc>
        <w:tc>
          <w:tcPr>
            <w:tcW w:w="1739" w:type="dxa"/>
          </w:tcPr>
          <w:p w14:paraId="415B4D0D" w14:textId="77777777" w:rsidR="00233424" w:rsidRPr="00C45A0A" w:rsidRDefault="00233424" w:rsidP="001B144B">
            <w:pPr>
              <w:pStyle w:val="IEEEParagraph"/>
              <w:ind w:firstLine="0"/>
              <w:cnfStyle w:val="000000000000" w:firstRow="0" w:lastRow="0" w:firstColumn="0" w:lastColumn="0" w:oddVBand="0" w:evenVBand="0" w:oddHBand="0" w:evenHBand="0" w:firstRowFirstColumn="0" w:firstRowLastColumn="0" w:lastRowFirstColumn="0" w:lastRowLastColumn="0"/>
            </w:pPr>
            <w:r>
              <w:t>h</w:t>
            </w:r>
            <w:r w:rsidRPr="00104907">
              <w:t>uge number of people who cannot avail services of various other applications as well as email services due to they being visually impaired, so this project is being developed keeping in mind the hurdles faced by these people</w:t>
            </w:r>
          </w:p>
        </w:tc>
      </w:tr>
    </w:tbl>
    <w:p w14:paraId="10AAF77A" w14:textId="09E4BBAC" w:rsidR="00197C1C" w:rsidRDefault="00197C1C" w:rsidP="00197C1C">
      <w:pPr>
        <w:tabs>
          <w:tab w:val="left" w:pos="360"/>
        </w:tabs>
      </w:pPr>
    </w:p>
    <w:p w14:paraId="27005960" w14:textId="77777777" w:rsidR="00197C1C" w:rsidRDefault="00197C1C" w:rsidP="00197C1C">
      <w:pPr>
        <w:tabs>
          <w:tab w:val="left" w:pos="360"/>
        </w:tabs>
      </w:pPr>
    </w:p>
    <w:p w14:paraId="7F94AEF3" w14:textId="4AE3448C" w:rsidR="00197C1C" w:rsidRPr="00197C1C" w:rsidRDefault="00197C1C" w:rsidP="000D72BB">
      <w:pPr>
        <w:pStyle w:val="ListParagraph"/>
        <w:numPr>
          <w:ilvl w:val="0"/>
          <w:numId w:val="8"/>
        </w:numPr>
        <w:tabs>
          <w:tab w:val="left" w:pos="284"/>
        </w:tabs>
        <w:ind w:left="284" w:firstLine="0"/>
        <w:jc w:val="center"/>
        <w:rPr>
          <w:rFonts w:ascii="Times New Roman" w:hAnsi="Times New Roman"/>
          <w:b/>
          <w:bCs/>
          <w:sz w:val="24"/>
          <w:szCs w:val="24"/>
        </w:rPr>
      </w:pPr>
      <w:r w:rsidRPr="00197C1C">
        <w:rPr>
          <w:rFonts w:ascii="Times New Roman" w:hAnsi="Times New Roman"/>
          <w:b/>
          <w:bCs/>
          <w:sz w:val="24"/>
          <w:szCs w:val="24"/>
        </w:rPr>
        <w:t>EXISTING SYSTEM</w:t>
      </w:r>
    </w:p>
    <w:p w14:paraId="1534F2AC" w14:textId="77777777" w:rsidR="00197C1C" w:rsidRDefault="00197C1C" w:rsidP="00197C1C">
      <w:pPr>
        <w:pStyle w:val="ListParagraph"/>
        <w:tabs>
          <w:tab w:val="left" w:pos="360"/>
        </w:tabs>
        <w:ind w:left="1080"/>
      </w:pPr>
    </w:p>
    <w:p w14:paraId="3FEF6C35" w14:textId="67F23D0E" w:rsidR="00197C1C" w:rsidRPr="00197C1C" w:rsidRDefault="00197C1C" w:rsidP="00197C1C">
      <w:pPr>
        <w:pStyle w:val="ListParagraph"/>
        <w:tabs>
          <w:tab w:val="left" w:pos="360"/>
        </w:tabs>
        <w:ind w:left="0"/>
        <w:jc w:val="both"/>
        <w:rPr>
          <w:rFonts w:ascii="Times New Roman" w:hAnsi="Times New Roman"/>
        </w:rPr>
      </w:pPr>
      <w:r w:rsidRPr="00197C1C">
        <w:rPr>
          <w:rFonts w:ascii="Times New Roman" w:hAnsi="Times New Roman"/>
        </w:rPr>
        <w:t>The Existing system does not support any voice commands or audio facilities and therefore it is not suitable for visually challenged people. Also,</w:t>
      </w:r>
      <w:r>
        <w:rPr>
          <w:rFonts w:ascii="Times New Roman" w:hAnsi="Times New Roman"/>
        </w:rPr>
        <w:t xml:space="preserve"> </w:t>
      </w:r>
      <w:r w:rsidRPr="00197C1C">
        <w:rPr>
          <w:rFonts w:ascii="Times New Roman" w:hAnsi="Times New Roman"/>
        </w:rPr>
        <w:t>various existing search engine which take request in form of text from user and retrieve the relevant documents from the server and respond by displaying it in the form of text which is not accessible</w:t>
      </w:r>
      <w:r>
        <w:rPr>
          <w:rFonts w:ascii="Times New Roman" w:hAnsi="Times New Roman"/>
        </w:rPr>
        <w:t xml:space="preserve"> </w:t>
      </w:r>
      <w:r w:rsidRPr="00197C1C">
        <w:rPr>
          <w:rFonts w:ascii="Times New Roman" w:hAnsi="Times New Roman"/>
        </w:rPr>
        <w:t>by the visually challenged people.</w:t>
      </w:r>
      <w:r>
        <w:rPr>
          <w:rFonts w:ascii="Times New Roman" w:hAnsi="Times New Roman"/>
        </w:rPr>
        <w:t xml:space="preserve"> </w:t>
      </w:r>
      <w:r w:rsidRPr="00197C1C">
        <w:rPr>
          <w:rFonts w:ascii="Times New Roman" w:hAnsi="Times New Roman"/>
        </w:rPr>
        <w:t>All operations in existing E-mail systems are dependent on mouse click events.</w:t>
      </w:r>
    </w:p>
    <w:p w14:paraId="561F81E8" w14:textId="77777777" w:rsidR="00197C1C" w:rsidRDefault="00197C1C" w:rsidP="00197C1C">
      <w:pPr>
        <w:tabs>
          <w:tab w:val="left" w:pos="360"/>
        </w:tabs>
      </w:pPr>
    </w:p>
    <w:p w14:paraId="11A03395" w14:textId="795620BF" w:rsidR="00197C1C" w:rsidRDefault="00197C1C" w:rsidP="000D72BB">
      <w:pPr>
        <w:pStyle w:val="ListParagraph"/>
        <w:numPr>
          <w:ilvl w:val="0"/>
          <w:numId w:val="8"/>
        </w:numPr>
        <w:tabs>
          <w:tab w:val="left" w:pos="426"/>
        </w:tabs>
        <w:ind w:left="426" w:hanging="142"/>
        <w:jc w:val="center"/>
        <w:rPr>
          <w:rFonts w:ascii="Times New Roman" w:hAnsi="Times New Roman"/>
          <w:b/>
          <w:bCs/>
          <w:sz w:val="24"/>
          <w:szCs w:val="24"/>
        </w:rPr>
      </w:pPr>
      <w:r w:rsidRPr="00197C1C">
        <w:rPr>
          <w:rFonts w:ascii="Times New Roman" w:hAnsi="Times New Roman"/>
          <w:b/>
          <w:bCs/>
          <w:sz w:val="24"/>
          <w:szCs w:val="24"/>
        </w:rPr>
        <w:t>PROPOSED SYSTEM</w:t>
      </w:r>
    </w:p>
    <w:p w14:paraId="78332E5A" w14:textId="77777777" w:rsidR="00197C1C" w:rsidRPr="00197C1C" w:rsidRDefault="00197C1C" w:rsidP="00197C1C">
      <w:pPr>
        <w:pStyle w:val="ListParagraph"/>
        <w:tabs>
          <w:tab w:val="left" w:pos="360"/>
        </w:tabs>
        <w:ind w:left="1080"/>
        <w:rPr>
          <w:rFonts w:ascii="Times New Roman" w:hAnsi="Times New Roman"/>
          <w:b/>
          <w:bCs/>
          <w:sz w:val="24"/>
          <w:szCs w:val="24"/>
        </w:rPr>
      </w:pPr>
    </w:p>
    <w:p w14:paraId="3BDFD9C4" w14:textId="0148EA1B" w:rsidR="00197C1C" w:rsidRPr="000D72BB" w:rsidRDefault="00197C1C" w:rsidP="000D72BB">
      <w:pPr>
        <w:pStyle w:val="ListParagraph"/>
        <w:tabs>
          <w:tab w:val="left" w:pos="360"/>
        </w:tabs>
        <w:ind w:left="0"/>
        <w:jc w:val="both"/>
        <w:rPr>
          <w:rFonts w:ascii="Times New Roman" w:hAnsi="Times New Roman"/>
        </w:rPr>
      </w:pPr>
      <w:r w:rsidRPr="000D72BB">
        <w:rPr>
          <w:rFonts w:ascii="Times New Roman" w:hAnsi="Times New Roman"/>
        </w:rPr>
        <w:t xml:space="preserve">The Proposed system will make the Traditional E-mail systems easily accessible to visually challenged people and also be of great help to the society. The Proposed system is being implemented, while keeping one idea in mind that it should be easily accessible for all kind of individuals. This system is accessible by any individual, whether they be visually challenged or not in an efficient manner. The Proposed System will take care of user-friendliness of traditional users, and will also focus on user-friendliness of all kinds of individuals. In this system, the system is going to be prompting the user to perform specific operations to avail various services and if the user wishes to access various services then he/she </w:t>
      </w:r>
      <w:r w:rsidRPr="000D72BB">
        <w:rPr>
          <w:rFonts w:ascii="Times New Roman" w:hAnsi="Times New Roman"/>
        </w:rPr>
        <w:t>has to perform that operation. Firstly, the user will have to register in the system through the registration form. The user goes to be assisted through voice commands, whereas while registering, all the mandatory fields to be filled are going to be scanned by the website; once the user would speak, it would get written automatically.</w:t>
      </w:r>
      <w:r w:rsidR="000D72BB">
        <w:rPr>
          <w:rFonts w:ascii="Times New Roman" w:hAnsi="Times New Roman"/>
        </w:rPr>
        <w:t xml:space="preserve"> </w:t>
      </w:r>
      <w:r w:rsidRPr="000D72BB">
        <w:rPr>
          <w:rFonts w:ascii="Times New Roman" w:hAnsi="Times New Roman"/>
        </w:rPr>
        <w:t>After successfully registering, the user can log in by speaking the Username and Password when prompted by the system, this username and password will then be converted from speech to text and then the user will be authenticated by verifying the credentials with the database. Users can access various sections like Compose, Inbox, and Sent Mail after successful login.</w:t>
      </w:r>
    </w:p>
    <w:p w14:paraId="14BB2781" w14:textId="77777777" w:rsidR="000D72BB" w:rsidRDefault="000D72BB" w:rsidP="000D72BB">
      <w:pPr>
        <w:pStyle w:val="ListParagraph"/>
        <w:tabs>
          <w:tab w:val="left" w:pos="360"/>
        </w:tabs>
        <w:jc w:val="both"/>
      </w:pPr>
    </w:p>
    <w:p w14:paraId="62F41C47" w14:textId="2DD73910" w:rsidR="000D72BB" w:rsidRPr="000D72BB" w:rsidRDefault="00197C1C" w:rsidP="00125A98">
      <w:pPr>
        <w:pStyle w:val="ListParagraph"/>
        <w:numPr>
          <w:ilvl w:val="0"/>
          <w:numId w:val="8"/>
        </w:numPr>
        <w:tabs>
          <w:tab w:val="left" w:pos="360"/>
        </w:tabs>
        <w:ind w:left="993" w:hanging="567"/>
        <w:jc w:val="center"/>
        <w:rPr>
          <w:rFonts w:ascii="Times New Roman" w:hAnsi="Times New Roman"/>
          <w:b/>
          <w:bCs/>
          <w:sz w:val="24"/>
          <w:szCs w:val="24"/>
        </w:rPr>
      </w:pPr>
      <w:r w:rsidRPr="000D72BB">
        <w:rPr>
          <w:rFonts w:ascii="Times New Roman" w:hAnsi="Times New Roman"/>
          <w:b/>
          <w:bCs/>
          <w:sz w:val="24"/>
          <w:szCs w:val="24"/>
        </w:rPr>
        <w:t>SCOPE OF THE PROJECT</w:t>
      </w:r>
    </w:p>
    <w:p w14:paraId="419F2ED6" w14:textId="77777777" w:rsidR="000D72BB" w:rsidRDefault="000D72BB" w:rsidP="000D72BB">
      <w:pPr>
        <w:pStyle w:val="ListParagraph"/>
        <w:tabs>
          <w:tab w:val="left" w:pos="360"/>
        </w:tabs>
        <w:ind w:left="1080"/>
        <w:jc w:val="both"/>
        <w:rPr>
          <w:rFonts w:ascii="Times New Roman" w:hAnsi="Times New Roman"/>
        </w:rPr>
      </w:pPr>
    </w:p>
    <w:p w14:paraId="3C5A6629" w14:textId="77777777" w:rsidR="000D72BB" w:rsidRDefault="00197C1C" w:rsidP="000D72BB">
      <w:pPr>
        <w:pStyle w:val="ListParagraph"/>
        <w:tabs>
          <w:tab w:val="left" w:pos="360"/>
        </w:tabs>
        <w:ind w:left="0"/>
        <w:jc w:val="both"/>
        <w:rPr>
          <w:rFonts w:ascii="Times New Roman" w:hAnsi="Times New Roman"/>
        </w:rPr>
      </w:pPr>
      <w:r w:rsidRPr="000D72BB">
        <w:rPr>
          <w:rFonts w:ascii="Times New Roman" w:hAnsi="Times New Roman"/>
        </w:rPr>
        <w:t xml:space="preserve">• This type of system has great scope in the domain of HCI (Human Computer Interaction). </w:t>
      </w:r>
    </w:p>
    <w:p w14:paraId="7F16826E" w14:textId="77777777" w:rsidR="000D72BB" w:rsidRDefault="00197C1C" w:rsidP="000D72BB">
      <w:pPr>
        <w:pStyle w:val="ListParagraph"/>
        <w:tabs>
          <w:tab w:val="left" w:pos="360"/>
        </w:tabs>
        <w:ind w:left="0"/>
        <w:jc w:val="both"/>
        <w:rPr>
          <w:rFonts w:ascii="Times New Roman" w:hAnsi="Times New Roman"/>
        </w:rPr>
      </w:pPr>
      <w:r w:rsidRPr="000D72BB">
        <w:rPr>
          <w:rFonts w:ascii="Times New Roman" w:hAnsi="Times New Roman"/>
        </w:rPr>
        <w:t>• The system would be beneficial to visually impaired people and it will help them to use modern day applications with ease.</w:t>
      </w:r>
    </w:p>
    <w:p w14:paraId="7EE21928" w14:textId="1D96A096" w:rsidR="000D72BB" w:rsidRDefault="00197C1C" w:rsidP="000D72BB">
      <w:pPr>
        <w:pStyle w:val="ListParagraph"/>
        <w:tabs>
          <w:tab w:val="left" w:pos="360"/>
        </w:tabs>
        <w:ind w:left="0"/>
        <w:jc w:val="both"/>
        <w:rPr>
          <w:rFonts w:ascii="Times New Roman" w:hAnsi="Times New Roman"/>
        </w:rPr>
      </w:pPr>
      <w:r w:rsidRPr="000D72BB">
        <w:rPr>
          <w:rFonts w:ascii="Times New Roman" w:hAnsi="Times New Roman"/>
        </w:rPr>
        <w:t xml:space="preserve">• The Voice based technologies and NLP could be used in different applications as well such as gaming, robotics etc. </w:t>
      </w:r>
    </w:p>
    <w:p w14:paraId="72C34344" w14:textId="77777777" w:rsidR="000D72BB" w:rsidRDefault="000D72BB" w:rsidP="000D72BB">
      <w:pPr>
        <w:pStyle w:val="ListParagraph"/>
        <w:tabs>
          <w:tab w:val="left" w:pos="360"/>
        </w:tabs>
        <w:ind w:left="1080"/>
        <w:jc w:val="both"/>
        <w:rPr>
          <w:rFonts w:ascii="Times New Roman" w:hAnsi="Times New Roman"/>
        </w:rPr>
      </w:pPr>
    </w:p>
    <w:p w14:paraId="24C4BE21" w14:textId="039DB9F8" w:rsidR="000D72BB" w:rsidRPr="000D72BB" w:rsidRDefault="00197C1C" w:rsidP="00796340">
      <w:pPr>
        <w:pStyle w:val="ListParagraph"/>
        <w:numPr>
          <w:ilvl w:val="0"/>
          <w:numId w:val="8"/>
        </w:numPr>
        <w:tabs>
          <w:tab w:val="left" w:pos="360"/>
        </w:tabs>
        <w:rPr>
          <w:rFonts w:ascii="Times New Roman" w:hAnsi="Times New Roman"/>
          <w:b/>
          <w:bCs/>
          <w:sz w:val="24"/>
          <w:szCs w:val="24"/>
        </w:rPr>
      </w:pPr>
      <w:r w:rsidRPr="000D72BB">
        <w:rPr>
          <w:rFonts w:ascii="Times New Roman" w:hAnsi="Times New Roman"/>
          <w:b/>
          <w:bCs/>
          <w:sz w:val="24"/>
          <w:szCs w:val="24"/>
        </w:rPr>
        <w:t>ARCHITETURE DIAGRAM</w:t>
      </w:r>
    </w:p>
    <w:p w14:paraId="7C5B18C3" w14:textId="17F36E06" w:rsidR="000D72BB" w:rsidRPr="00D9203C" w:rsidRDefault="00233424" w:rsidP="00D9203C">
      <w:pPr>
        <w:tabs>
          <w:tab w:val="left" w:pos="360"/>
        </w:tabs>
        <w:ind w:left="284" w:right="-192" w:hanging="284"/>
        <w:jc w:val="both"/>
      </w:pPr>
      <w:r w:rsidRPr="00C45A0A">
        <w:rPr>
          <w:noProof/>
          <w:lang w:val="en-US" w:eastAsia="en-US"/>
        </w:rPr>
        <w:drawing>
          <wp:inline distT="0" distB="0" distL="0" distR="0" wp14:anchorId="5429D244" wp14:editId="513C06D1">
            <wp:extent cx="3070860" cy="2798618"/>
            <wp:effectExtent l="0" t="0" r="0" b="1905"/>
            <wp:docPr id="26"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5"/>
                    <a:srcRect/>
                    <a:stretch>
                      <a:fillRect/>
                    </a:stretch>
                  </pic:blipFill>
                  <pic:spPr bwMode="auto">
                    <a:xfrm>
                      <a:off x="0" y="0"/>
                      <a:ext cx="3149664" cy="2870435"/>
                    </a:xfrm>
                    <a:prstGeom prst="rect">
                      <a:avLst/>
                    </a:prstGeom>
                    <a:noFill/>
                    <a:ln w="9525">
                      <a:noFill/>
                      <a:miter lim="800000"/>
                      <a:headEnd/>
                      <a:tailEnd/>
                    </a:ln>
                  </pic:spPr>
                </pic:pic>
              </a:graphicData>
            </a:graphic>
          </wp:inline>
        </w:drawing>
      </w:r>
    </w:p>
    <w:p w14:paraId="67A431DB" w14:textId="2BA72700" w:rsidR="000D72BB" w:rsidRDefault="00197C1C" w:rsidP="00D9203C">
      <w:pPr>
        <w:pStyle w:val="ListParagraph"/>
        <w:tabs>
          <w:tab w:val="left" w:pos="360"/>
        </w:tabs>
        <w:ind w:left="1080"/>
        <w:jc w:val="center"/>
        <w:rPr>
          <w:rFonts w:ascii="Times New Roman" w:hAnsi="Times New Roman"/>
        </w:rPr>
      </w:pPr>
      <w:r w:rsidRPr="000D72BB">
        <w:rPr>
          <w:rFonts w:ascii="Times New Roman" w:hAnsi="Times New Roman"/>
        </w:rPr>
        <w:t>Fig 1.</w:t>
      </w:r>
      <w:r w:rsidR="00125A98">
        <w:rPr>
          <w:rFonts w:ascii="Times New Roman" w:hAnsi="Times New Roman"/>
        </w:rPr>
        <w:t>5</w:t>
      </w:r>
      <w:r w:rsidRPr="000D72BB">
        <w:rPr>
          <w:rFonts w:ascii="Times New Roman" w:hAnsi="Times New Roman"/>
        </w:rPr>
        <w:t>: System Architectur</w:t>
      </w:r>
      <w:r w:rsidR="00D9203C">
        <w:rPr>
          <w:rFonts w:ascii="Times New Roman" w:hAnsi="Times New Roman"/>
        </w:rPr>
        <w:t>e</w:t>
      </w:r>
    </w:p>
    <w:p w14:paraId="468FEEF6" w14:textId="1ACF238B" w:rsidR="00B26DBF" w:rsidRDefault="00B26DBF" w:rsidP="00D9203C">
      <w:pPr>
        <w:pStyle w:val="ListParagraph"/>
        <w:tabs>
          <w:tab w:val="left" w:pos="360"/>
        </w:tabs>
        <w:ind w:left="1080"/>
        <w:jc w:val="center"/>
        <w:rPr>
          <w:rFonts w:ascii="Times New Roman" w:hAnsi="Times New Roman"/>
        </w:rPr>
      </w:pPr>
    </w:p>
    <w:p w14:paraId="17934C9D" w14:textId="6F8D4840" w:rsidR="00B26DBF" w:rsidRPr="004865C0" w:rsidRDefault="004865C0" w:rsidP="00B26DBF">
      <w:pPr>
        <w:jc w:val="center"/>
        <w:rPr>
          <w:b/>
          <w:bCs/>
        </w:rPr>
      </w:pPr>
      <w:r>
        <w:rPr>
          <w:b/>
          <w:bCs/>
        </w:rPr>
        <w:t xml:space="preserve">IX. </w:t>
      </w:r>
      <w:r w:rsidR="00B26DBF" w:rsidRPr="004865C0">
        <w:rPr>
          <w:b/>
          <w:bCs/>
        </w:rPr>
        <w:t xml:space="preserve">PROJECT </w:t>
      </w:r>
      <w:r w:rsidRPr="004865C0">
        <w:rPr>
          <w:b/>
          <w:bCs/>
        </w:rPr>
        <w:t>IMPLEMENTATION</w:t>
      </w:r>
    </w:p>
    <w:p w14:paraId="5B039F85" w14:textId="350BA4B3" w:rsidR="00B26DBF" w:rsidRDefault="00B26DBF" w:rsidP="00D9203C">
      <w:pPr>
        <w:pStyle w:val="ListParagraph"/>
        <w:tabs>
          <w:tab w:val="left" w:pos="360"/>
        </w:tabs>
        <w:ind w:left="1080"/>
        <w:jc w:val="center"/>
        <w:rPr>
          <w:rFonts w:ascii="Times New Roman" w:hAnsi="Times New Roman"/>
        </w:rPr>
      </w:pPr>
    </w:p>
    <w:p w14:paraId="1ABA2718" w14:textId="2B806404" w:rsidR="00B26DBF" w:rsidRDefault="00B26DBF" w:rsidP="00B26DBF">
      <w:pPr>
        <w:rPr>
          <w:b/>
          <w:bCs/>
        </w:rPr>
      </w:pPr>
      <w:r w:rsidRPr="004865C0">
        <w:rPr>
          <w:b/>
          <w:bCs/>
        </w:rPr>
        <w:t>MODEL 1</w:t>
      </w:r>
    </w:p>
    <w:p w14:paraId="7789C63D" w14:textId="7B871BBA" w:rsidR="004865C0" w:rsidRDefault="004865C0" w:rsidP="00B26DBF">
      <w:pPr>
        <w:rPr>
          <w:b/>
          <w:bCs/>
        </w:rPr>
      </w:pPr>
    </w:p>
    <w:p w14:paraId="093F9B4C" w14:textId="38E6142F" w:rsidR="004865C0" w:rsidRDefault="004865C0" w:rsidP="00B26DBF">
      <w:pPr>
        <w:rPr>
          <w:b/>
          <w:bCs/>
        </w:rPr>
      </w:pPr>
      <w:r>
        <w:rPr>
          <w:b/>
          <w:bCs/>
        </w:rPr>
        <w:t>REGISTRATION:</w:t>
      </w:r>
    </w:p>
    <w:p w14:paraId="6C20B0B6" w14:textId="65730285" w:rsidR="000D72BB" w:rsidRPr="004865C0" w:rsidRDefault="00B26DBF" w:rsidP="00B26DBF">
      <w:pPr>
        <w:rPr>
          <w:b/>
          <w:bCs/>
        </w:rPr>
      </w:pPr>
      <w:r>
        <w:rPr>
          <w:noProof/>
        </w:rPr>
        <w:lastRenderedPageBreak/>
        <w:drawing>
          <wp:inline distT="0" distB="0" distL="0" distR="0" wp14:anchorId="5A94ECE1" wp14:editId="221CF489">
            <wp:extent cx="3118485" cy="287972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8485" cy="2879725"/>
                    </a:xfrm>
                    <a:prstGeom prst="rect">
                      <a:avLst/>
                    </a:prstGeom>
                    <a:noFill/>
                    <a:ln>
                      <a:noFill/>
                    </a:ln>
                  </pic:spPr>
                </pic:pic>
              </a:graphicData>
            </a:graphic>
          </wp:inline>
        </w:drawing>
      </w:r>
    </w:p>
    <w:p w14:paraId="4F7E1443" w14:textId="32DC257C" w:rsidR="00B26DBF" w:rsidRDefault="00B26DBF" w:rsidP="00B26DBF"/>
    <w:p w14:paraId="4296C30A" w14:textId="2CC52AEE" w:rsidR="00B26DBF" w:rsidRDefault="00B26DBF" w:rsidP="00B26DBF"/>
    <w:p w14:paraId="230CAD33" w14:textId="12F1FD27" w:rsidR="00B26DBF" w:rsidRDefault="00B26DBF" w:rsidP="00B26DBF">
      <w:r>
        <w:rPr>
          <w:noProof/>
        </w:rPr>
        <w:drawing>
          <wp:inline distT="0" distB="0" distL="0" distR="0" wp14:anchorId="5D315A05" wp14:editId="1DDF19EB">
            <wp:extent cx="3118485" cy="181292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8485" cy="1812925"/>
                    </a:xfrm>
                    <a:prstGeom prst="rect">
                      <a:avLst/>
                    </a:prstGeom>
                    <a:noFill/>
                    <a:ln>
                      <a:noFill/>
                    </a:ln>
                  </pic:spPr>
                </pic:pic>
              </a:graphicData>
            </a:graphic>
          </wp:inline>
        </w:drawing>
      </w:r>
    </w:p>
    <w:p w14:paraId="68897E28" w14:textId="6F65C444" w:rsidR="00B26DBF" w:rsidRDefault="00B26DBF" w:rsidP="00B26DBF"/>
    <w:p w14:paraId="547F530B" w14:textId="5E2DCCDE" w:rsidR="00B26DBF" w:rsidRDefault="00B26DBF" w:rsidP="00B26DBF"/>
    <w:p w14:paraId="1E19570A" w14:textId="5A88EC3B" w:rsidR="00B26DBF" w:rsidRDefault="00B26DBF" w:rsidP="00B26DBF">
      <w:pPr>
        <w:rPr>
          <w:b/>
          <w:bCs/>
        </w:rPr>
      </w:pPr>
      <w:r w:rsidRPr="00B26DBF">
        <w:rPr>
          <w:b/>
          <w:bCs/>
        </w:rPr>
        <w:t>MODEL 2</w:t>
      </w:r>
    </w:p>
    <w:p w14:paraId="51DB7810" w14:textId="6B99D57A" w:rsidR="004865C0" w:rsidRDefault="004865C0" w:rsidP="00B26DBF">
      <w:pPr>
        <w:rPr>
          <w:b/>
          <w:bCs/>
        </w:rPr>
      </w:pPr>
    </w:p>
    <w:p w14:paraId="079F9718" w14:textId="0140D2FD" w:rsidR="004865C0" w:rsidRDefault="004865C0" w:rsidP="00B26DBF">
      <w:pPr>
        <w:rPr>
          <w:b/>
          <w:bCs/>
        </w:rPr>
      </w:pPr>
      <w:r>
        <w:rPr>
          <w:b/>
          <w:bCs/>
        </w:rPr>
        <w:t>LOGIN:</w:t>
      </w:r>
    </w:p>
    <w:p w14:paraId="22821E93" w14:textId="74DBAF30" w:rsidR="00B26DBF" w:rsidRDefault="00B26DBF" w:rsidP="00B26DBF">
      <w:pPr>
        <w:rPr>
          <w:b/>
          <w:bCs/>
        </w:rPr>
      </w:pPr>
    </w:p>
    <w:p w14:paraId="2ADCB0B6" w14:textId="61F580F9" w:rsidR="00B26DBF" w:rsidRDefault="00B26DBF" w:rsidP="00B26DBF">
      <w:pPr>
        <w:rPr>
          <w:b/>
          <w:bCs/>
        </w:rPr>
      </w:pPr>
      <w:r>
        <w:rPr>
          <w:noProof/>
        </w:rPr>
        <w:drawing>
          <wp:inline distT="0" distB="0" distL="0" distR="0" wp14:anchorId="585B5CA3" wp14:editId="7994F12F">
            <wp:extent cx="3118485" cy="153225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8485" cy="1532255"/>
                    </a:xfrm>
                    <a:prstGeom prst="rect">
                      <a:avLst/>
                    </a:prstGeom>
                    <a:noFill/>
                    <a:ln>
                      <a:noFill/>
                    </a:ln>
                  </pic:spPr>
                </pic:pic>
              </a:graphicData>
            </a:graphic>
          </wp:inline>
        </w:drawing>
      </w:r>
    </w:p>
    <w:p w14:paraId="2261B5B0" w14:textId="7C94CAD4" w:rsidR="00B26DBF" w:rsidRDefault="00B26DBF" w:rsidP="00B26DBF">
      <w:pPr>
        <w:rPr>
          <w:b/>
          <w:bCs/>
        </w:rPr>
      </w:pPr>
    </w:p>
    <w:p w14:paraId="73362724" w14:textId="57C805A3" w:rsidR="00B26DBF" w:rsidRDefault="00B26DBF" w:rsidP="00B26DBF">
      <w:pPr>
        <w:rPr>
          <w:b/>
          <w:bCs/>
        </w:rPr>
      </w:pPr>
    </w:p>
    <w:p w14:paraId="2F8D2192" w14:textId="2EEAD840" w:rsidR="00B26DBF" w:rsidRDefault="00B26DBF" w:rsidP="00B26DBF">
      <w:pPr>
        <w:rPr>
          <w:b/>
          <w:bCs/>
        </w:rPr>
      </w:pPr>
      <w:r>
        <w:rPr>
          <w:b/>
          <w:bCs/>
        </w:rPr>
        <w:t>MODEL 3</w:t>
      </w:r>
    </w:p>
    <w:p w14:paraId="0276ECC4" w14:textId="2765CE32" w:rsidR="004865C0" w:rsidRDefault="004865C0" w:rsidP="00B26DBF">
      <w:pPr>
        <w:rPr>
          <w:b/>
          <w:bCs/>
        </w:rPr>
      </w:pPr>
    </w:p>
    <w:p w14:paraId="07A40BBB" w14:textId="69ADD459" w:rsidR="004865C0" w:rsidRDefault="004865C0" w:rsidP="00B26DBF">
      <w:pPr>
        <w:rPr>
          <w:b/>
          <w:bCs/>
        </w:rPr>
      </w:pPr>
      <w:r>
        <w:rPr>
          <w:b/>
          <w:bCs/>
        </w:rPr>
        <w:t>COMPOSE MAIL:</w:t>
      </w:r>
    </w:p>
    <w:p w14:paraId="276FD3E4" w14:textId="08209A5D" w:rsidR="00B26DBF" w:rsidRDefault="00B26DBF" w:rsidP="00B26DBF">
      <w:pPr>
        <w:rPr>
          <w:b/>
          <w:bCs/>
        </w:rPr>
      </w:pPr>
    </w:p>
    <w:p w14:paraId="65CE8EAA" w14:textId="022312C3" w:rsidR="00B26DBF" w:rsidRDefault="00B26DBF" w:rsidP="00B26DBF">
      <w:pPr>
        <w:rPr>
          <w:b/>
          <w:bCs/>
        </w:rPr>
      </w:pPr>
      <w:r>
        <w:rPr>
          <w:noProof/>
        </w:rPr>
        <w:drawing>
          <wp:inline distT="0" distB="0" distL="0" distR="0" wp14:anchorId="26A016ED" wp14:editId="4F942A2E">
            <wp:extent cx="3118485" cy="165925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8485" cy="1659255"/>
                    </a:xfrm>
                    <a:prstGeom prst="rect">
                      <a:avLst/>
                    </a:prstGeom>
                    <a:noFill/>
                    <a:ln>
                      <a:noFill/>
                    </a:ln>
                  </pic:spPr>
                </pic:pic>
              </a:graphicData>
            </a:graphic>
          </wp:inline>
        </w:drawing>
      </w:r>
    </w:p>
    <w:p w14:paraId="16937379" w14:textId="30838251" w:rsidR="00B26DBF" w:rsidRDefault="00B26DBF" w:rsidP="00B26DBF">
      <w:pPr>
        <w:rPr>
          <w:b/>
          <w:bCs/>
        </w:rPr>
      </w:pPr>
    </w:p>
    <w:p w14:paraId="402B19AB" w14:textId="50849075" w:rsidR="00B26DBF" w:rsidRDefault="00B26DBF" w:rsidP="00B26DBF">
      <w:pPr>
        <w:rPr>
          <w:b/>
          <w:bCs/>
        </w:rPr>
      </w:pPr>
    </w:p>
    <w:p w14:paraId="08A6C275" w14:textId="3C01A2F2" w:rsidR="00B26DBF" w:rsidRDefault="00B26DBF" w:rsidP="00B26DBF">
      <w:pPr>
        <w:rPr>
          <w:b/>
          <w:bCs/>
        </w:rPr>
      </w:pPr>
      <w:r>
        <w:rPr>
          <w:noProof/>
        </w:rPr>
        <w:drawing>
          <wp:inline distT="0" distB="0" distL="0" distR="0" wp14:anchorId="0A423C61" wp14:editId="1E54F32C">
            <wp:extent cx="3118485" cy="1918970"/>
            <wp:effectExtent l="0" t="0" r="571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8485" cy="1918970"/>
                    </a:xfrm>
                    <a:prstGeom prst="rect">
                      <a:avLst/>
                    </a:prstGeom>
                    <a:noFill/>
                    <a:ln>
                      <a:noFill/>
                    </a:ln>
                  </pic:spPr>
                </pic:pic>
              </a:graphicData>
            </a:graphic>
          </wp:inline>
        </w:drawing>
      </w:r>
    </w:p>
    <w:p w14:paraId="25D4EE17" w14:textId="4C74B3AA" w:rsidR="00B26DBF" w:rsidRDefault="00B26DBF" w:rsidP="00B26DBF">
      <w:pPr>
        <w:rPr>
          <w:b/>
          <w:bCs/>
        </w:rPr>
      </w:pPr>
    </w:p>
    <w:p w14:paraId="341D57C0" w14:textId="64BC362B" w:rsidR="00B26DBF" w:rsidRDefault="00B26DBF" w:rsidP="00B26DBF">
      <w:pPr>
        <w:rPr>
          <w:b/>
          <w:bCs/>
        </w:rPr>
      </w:pPr>
    </w:p>
    <w:p w14:paraId="2376EC29" w14:textId="4CB85271" w:rsidR="00B26DBF" w:rsidRDefault="00B26DBF" w:rsidP="00B26DBF">
      <w:pPr>
        <w:rPr>
          <w:b/>
          <w:bCs/>
        </w:rPr>
      </w:pPr>
      <w:r>
        <w:rPr>
          <w:b/>
          <w:bCs/>
        </w:rPr>
        <w:t>MODEL 4</w:t>
      </w:r>
    </w:p>
    <w:p w14:paraId="563FA4DF" w14:textId="62A4E776" w:rsidR="004865C0" w:rsidRDefault="004865C0" w:rsidP="00B26DBF">
      <w:pPr>
        <w:rPr>
          <w:b/>
          <w:bCs/>
        </w:rPr>
      </w:pPr>
    </w:p>
    <w:p w14:paraId="6B507BA5" w14:textId="4B49B4F8" w:rsidR="004865C0" w:rsidRDefault="004865C0" w:rsidP="00B26DBF">
      <w:pPr>
        <w:rPr>
          <w:b/>
          <w:bCs/>
        </w:rPr>
      </w:pPr>
      <w:r>
        <w:rPr>
          <w:b/>
          <w:bCs/>
        </w:rPr>
        <w:t>READ MAIL:</w:t>
      </w:r>
    </w:p>
    <w:p w14:paraId="0B472469" w14:textId="434C929B" w:rsidR="00B26DBF" w:rsidRDefault="00B26DBF" w:rsidP="00B26DBF">
      <w:pPr>
        <w:rPr>
          <w:b/>
          <w:bCs/>
        </w:rPr>
      </w:pPr>
    </w:p>
    <w:p w14:paraId="6BA12291" w14:textId="570C0DCD" w:rsidR="00B26DBF" w:rsidRDefault="00B26DBF" w:rsidP="00B26DBF">
      <w:pPr>
        <w:rPr>
          <w:b/>
          <w:bCs/>
        </w:rPr>
      </w:pPr>
      <w:r>
        <w:rPr>
          <w:noProof/>
        </w:rPr>
        <w:drawing>
          <wp:inline distT="0" distB="0" distL="0" distR="0" wp14:anchorId="2F174262" wp14:editId="416EE9CC">
            <wp:extent cx="3118485" cy="3118485"/>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8485" cy="3118485"/>
                    </a:xfrm>
                    <a:prstGeom prst="rect">
                      <a:avLst/>
                    </a:prstGeom>
                    <a:noFill/>
                    <a:ln>
                      <a:noFill/>
                    </a:ln>
                  </pic:spPr>
                </pic:pic>
              </a:graphicData>
            </a:graphic>
          </wp:inline>
        </w:drawing>
      </w:r>
    </w:p>
    <w:p w14:paraId="047A5163" w14:textId="275D1FE7" w:rsidR="00B26DBF" w:rsidRDefault="00B26DBF" w:rsidP="00B26DBF">
      <w:pPr>
        <w:rPr>
          <w:b/>
          <w:bCs/>
        </w:rPr>
      </w:pPr>
    </w:p>
    <w:p w14:paraId="3A9D997D" w14:textId="4B162F92" w:rsidR="00B26DBF" w:rsidRDefault="00B26DBF" w:rsidP="00B26DBF">
      <w:pPr>
        <w:rPr>
          <w:b/>
          <w:bCs/>
        </w:rPr>
      </w:pPr>
    </w:p>
    <w:p w14:paraId="2D2BC1BE" w14:textId="0E2298C3" w:rsidR="00B26DBF" w:rsidRPr="00B26DBF" w:rsidRDefault="00B26DBF" w:rsidP="00B26DBF">
      <w:pPr>
        <w:rPr>
          <w:b/>
          <w:bCs/>
        </w:rPr>
      </w:pPr>
      <w:r>
        <w:rPr>
          <w:noProof/>
        </w:rPr>
        <w:lastRenderedPageBreak/>
        <w:drawing>
          <wp:inline distT="0" distB="0" distL="0" distR="0" wp14:anchorId="33C4B79E" wp14:editId="0F9D8179">
            <wp:extent cx="3118485" cy="1671955"/>
            <wp:effectExtent l="0" t="0" r="571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18485" cy="1671955"/>
                    </a:xfrm>
                    <a:prstGeom prst="rect">
                      <a:avLst/>
                    </a:prstGeom>
                    <a:noFill/>
                    <a:ln>
                      <a:noFill/>
                    </a:ln>
                  </pic:spPr>
                </pic:pic>
              </a:graphicData>
            </a:graphic>
          </wp:inline>
        </w:drawing>
      </w:r>
    </w:p>
    <w:p w14:paraId="24CB7134" w14:textId="2BC2B088" w:rsidR="00D227C4" w:rsidRDefault="00D227C4" w:rsidP="000D72BB">
      <w:pPr>
        <w:pStyle w:val="ListParagraph"/>
        <w:tabs>
          <w:tab w:val="left" w:pos="360"/>
        </w:tabs>
        <w:ind w:left="1080"/>
        <w:jc w:val="both"/>
        <w:rPr>
          <w:rFonts w:ascii="Times New Roman" w:hAnsi="Times New Roman"/>
        </w:rPr>
      </w:pPr>
    </w:p>
    <w:p w14:paraId="2CFF908F" w14:textId="77777777" w:rsidR="004865C0" w:rsidRDefault="004865C0" w:rsidP="004865C0">
      <w:pPr>
        <w:pStyle w:val="ListParagraph"/>
        <w:tabs>
          <w:tab w:val="left" w:pos="360"/>
        </w:tabs>
        <w:ind w:left="1713"/>
        <w:jc w:val="both"/>
        <w:rPr>
          <w:rFonts w:ascii="Times New Roman" w:hAnsi="Times New Roman"/>
        </w:rPr>
      </w:pPr>
    </w:p>
    <w:p w14:paraId="6B138C34" w14:textId="6521AEFE" w:rsidR="000D72BB" w:rsidRPr="000D72BB" w:rsidRDefault="004865C0" w:rsidP="004865C0">
      <w:pPr>
        <w:pStyle w:val="ListParagraph"/>
        <w:tabs>
          <w:tab w:val="left" w:pos="360"/>
        </w:tabs>
        <w:ind w:left="1713"/>
        <w:jc w:val="both"/>
        <w:rPr>
          <w:rFonts w:ascii="Times New Roman" w:hAnsi="Times New Roman"/>
          <w:b/>
          <w:bCs/>
          <w:sz w:val="24"/>
          <w:szCs w:val="24"/>
        </w:rPr>
      </w:pPr>
      <w:r w:rsidRPr="004865C0">
        <w:rPr>
          <w:rFonts w:ascii="Times New Roman" w:hAnsi="Times New Roman"/>
          <w:b/>
          <w:bCs/>
        </w:rPr>
        <w:t>X</w:t>
      </w:r>
      <w:r>
        <w:rPr>
          <w:rFonts w:ascii="Times New Roman" w:hAnsi="Times New Roman"/>
        </w:rPr>
        <w:t xml:space="preserve">. </w:t>
      </w:r>
      <w:r w:rsidR="00197C1C" w:rsidRPr="000D72BB">
        <w:rPr>
          <w:rFonts w:ascii="Times New Roman" w:hAnsi="Times New Roman"/>
          <w:b/>
          <w:bCs/>
          <w:sz w:val="24"/>
          <w:szCs w:val="24"/>
        </w:rPr>
        <w:t xml:space="preserve">CONCLUSION </w:t>
      </w:r>
    </w:p>
    <w:p w14:paraId="2D36F445" w14:textId="77777777" w:rsidR="000D72BB" w:rsidRDefault="000D72BB" w:rsidP="000D72BB">
      <w:pPr>
        <w:pStyle w:val="ListParagraph"/>
        <w:tabs>
          <w:tab w:val="left" w:pos="360"/>
        </w:tabs>
        <w:ind w:left="1713"/>
        <w:jc w:val="both"/>
        <w:rPr>
          <w:rFonts w:ascii="Times New Roman" w:hAnsi="Times New Roman"/>
        </w:rPr>
      </w:pPr>
    </w:p>
    <w:p w14:paraId="590D57EE" w14:textId="77777777" w:rsidR="000D72BB" w:rsidRDefault="00197C1C" w:rsidP="000D72BB">
      <w:pPr>
        <w:pStyle w:val="ListParagraph"/>
        <w:tabs>
          <w:tab w:val="left" w:pos="360"/>
        </w:tabs>
        <w:ind w:left="426"/>
        <w:jc w:val="both"/>
      </w:pPr>
      <w:r w:rsidRPr="000D72BB">
        <w:rPr>
          <w:rFonts w:ascii="Times New Roman" w:hAnsi="Times New Roman"/>
        </w:rPr>
        <w:t>This E-mail system can be used by any user of any age group having any physical inabilities with ease access. It has the features of speech to text as well as text to speech conversions with speech reader which makes designed system to be handled by visually impaired people</w:t>
      </w:r>
      <w:r w:rsidR="000D72BB" w:rsidRPr="000D72BB">
        <w:rPr>
          <w:rFonts w:ascii="Times New Roman" w:hAnsi="Times New Roman"/>
        </w:rPr>
        <w:t xml:space="preserve"> </w:t>
      </w:r>
      <w:r w:rsidRPr="000D72BB">
        <w:rPr>
          <w:rFonts w:ascii="Times New Roman" w:hAnsi="Times New Roman"/>
        </w:rPr>
        <w:t>considerably easy and efficient.</w:t>
      </w:r>
      <w:r>
        <w:t xml:space="preserve"> </w:t>
      </w:r>
    </w:p>
    <w:p w14:paraId="5F07277E" w14:textId="77777777" w:rsidR="000D72BB" w:rsidRDefault="000D72BB" w:rsidP="000D72BB">
      <w:pPr>
        <w:pStyle w:val="ListParagraph"/>
        <w:tabs>
          <w:tab w:val="left" w:pos="360"/>
        </w:tabs>
        <w:ind w:left="426"/>
        <w:jc w:val="both"/>
      </w:pPr>
    </w:p>
    <w:p w14:paraId="31473809" w14:textId="5115E177" w:rsidR="000D72BB" w:rsidRPr="000D72BB" w:rsidRDefault="004865C0" w:rsidP="004865C0">
      <w:pPr>
        <w:pStyle w:val="ListParagraph"/>
        <w:tabs>
          <w:tab w:val="left" w:pos="360"/>
        </w:tabs>
        <w:ind w:left="1713"/>
        <w:jc w:val="both"/>
        <w:rPr>
          <w:rFonts w:ascii="Times New Roman" w:hAnsi="Times New Roman"/>
          <w:b/>
          <w:bCs/>
          <w:sz w:val="24"/>
          <w:szCs w:val="24"/>
        </w:rPr>
      </w:pPr>
      <w:r>
        <w:rPr>
          <w:rFonts w:ascii="Times New Roman" w:hAnsi="Times New Roman"/>
          <w:b/>
          <w:bCs/>
          <w:sz w:val="24"/>
          <w:szCs w:val="24"/>
        </w:rPr>
        <w:t xml:space="preserve">XI. </w:t>
      </w:r>
      <w:r w:rsidR="00197C1C" w:rsidRPr="000D72BB">
        <w:rPr>
          <w:rFonts w:ascii="Times New Roman" w:hAnsi="Times New Roman"/>
          <w:b/>
          <w:bCs/>
          <w:sz w:val="24"/>
          <w:szCs w:val="24"/>
        </w:rPr>
        <w:t xml:space="preserve">REFERENCES </w:t>
      </w:r>
    </w:p>
    <w:p w14:paraId="140F30E3" w14:textId="77777777" w:rsidR="000D72BB" w:rsidRDefault="000D72BB" w:rsidP="000D72BB">
      <w:pPr>
        <w:pStyle w:val="ListParagraph"/>
        <w:tabs>
          <w:tab w:val="left" w:pos="360"/>
        </w:tabs>
        <w:ind w:left="426"/>
        <w:jc w:val="both"/>
      </w:pPr>
    </w:p>
    <w:p w14:paraId="234F0A67" w14:textId="2279644C" w:rsidR="00233424" w:rsidRPr="00233424" w:rsidRDefault="00197C1C" w:rsidP="00233424">
      <w:pPr>
        <w:pStyle w:val="IEEEParagraph"/>
        <w:ind w:firstLine="0"/>
        <w:rPr>
          <w:lang w:val="en-US"/>
        </w:rPr>
      </w:pPr>
      <w:r w:rsidRPr="000D72BB">
        <w:t xml:space="preserve">[1]. </w:t>
      </w:r>
      <w:r w:rsidR="00233424" w:rsidRPr="00104907">
        <w:rPr>
          <w:lang w:val="en-US"/>
        </w:rPr>
        <w:t>Voice based Email system using AI</w:t>
      </w:r>
      <w:r w:rsidR="00233424" w:rsidRPr="00104907">
        <w:rPr>
          <w:lang w:val="en-IN"/>
        </w:rPr>
        <w:t xml:space="preserve"> </w:t>
      </w:r>
      <w:proofErr w:type="spellStart"/>
      <w:r w:rsidR="00233424" w:rsidRPr="00104907">
        <w:rPr>
          <w:lang w:val="en-US"/>
        </w:rPr>
        <w:t>Rijwan</w:t>
      </w:r>
      <w:proofErr w:type="spellEnd"/>
      <w:r w:rsidR="00233424" w:rsidRPr="00104907">
        <w:rPr>
          <w:lang w:val="en-US"/>
        </w:rPr>
        <w:t xml:space="preserve"> Khan, Pawan Kumar Sharma</w:t>
      </w:r>
    </w:p>
    <w:p w14:paraId="126A59C8" w14:textId="2A4EC558" w:rsidR="000D72BB" w:rsidRDefault="000D72BB" w:rsidP="00233424">
      <w:pPr>
        <w:pStyle w:val="ListParagraph"/>
        <w:tabs>
          <w:tab w:val="left" w:pos="0"/>
          <w:tab w:val="left" w:pos="360"/>
        </w:tabs>
        <w:ind w:left="0"/>
        <w:jc w:val="both"/>
        <w:rPr>
          <w:rFonts w:ascii="Times New Roman" w:hAnsi="Times New Roman"/>
          <w:lang w:val="en-IN"/>
        </w:rPr>
      </w:pPr>
      <w:r>
        <w:rPr>
          <w:rFonts w:ascii="Times New Roman" w:hAnsi="Times New Roman"/>
          <w:lang w:val="en-IN"/>
        </w:rPr>
        <w:t>[2]</w:t>
      </w:r>
      <w:r w:rsidR="00233424">
        <w:rPr>
          <w:rFonts w:ascii="Times New Roman" w:hAnsi="Times New Roman"/>
          <w:lang w:val="en-IN"/>
        </w:rPr>
        <w:t xml:space="preserve"> </w:t>
      </w:r>
      <w:r w:rsidRPr="000D72BB">
        <w:rPr>
          <w:rFonts w:ascii="Times New Roman" w:hAnsi="Times New Roman"/>
          <w:lang w:val="en-IN"/>
        </w:rPr>
        <w:t>VOICE BASED EMAIL SYSTEM Prajakta Chavan, Devesh Jain, Pradnya Savant, Zeba Shaikh, Xavier Institute of Engineering, Mahim</w:t>
      </w:r>
      <w:r>
        <w:rPr>
          <w:rFonts w:ascii="Times New Roman" w:hAnsi="Times New Roman"/>
          <w:lang w:val="en-IN"/>
        </w:rPr>
        <w:t xml:space="preserve"> </w:t>
      </w:r>
      <w:r w:rsidRPr="000D72BB">
        <w:rPr>
          <w:rFonts w:ascii="Times New Roman" w:hAnsi="Times New Roman"/>
          <w:lang w:val="en-IN"/>
        </w:rPr>
        <w:t xml:space="preserve">Jagtap Nilesh, Pawan Alai, Chavhan Swapnil and Bendre M.R. </w:t>
      </w:r>
    </w:p>
    <w:p w14:paraId="381E327E" w14:textId="116A3640" w:rsidR="000D72BB" w:rsidRDefault="000D72BB" w:rsidP="00233424">
      <w:pPr>
        <w:pStyle w:val="ListParagraph"/>
        <w:tabs>
          <w:tab w:val="left" w:pos="360"/>
          <w:tab w:val="left" w:pos="720"/>
        </w:tabs>
        <w:ind w:left="0"/>
        <w:rPr>
          <w:rFonts w:ascii="Times New Roman" w:hAnsi="Times New Roman"/>
          <w:lang w:val="en-IN"/>
        </w:rPr>
      </w:pPr>
      <w:r>
        <w:rPr>
          <w:rFonts w:ascii="Times New Roman" w:hAnsi="Times New Roman"/>
          <w:lang w:val="en-IN"/>
        </w:rPr>
        <w:t xml:space="preserve">[3] </w:t>
      </w:r>
      <w:r w:rsidRPr="000D72BB">
        <w:rPr>
          <w:rFonts w:ascii="Times New Roman" w:hAnsi="Times New Roman"/>
          <w:lang w:val="en-IN"/>
        </w:rPr>
        <w:t>“Voice Based System in Desktop and Mobile Devices for Blind People”. In International Journal of Emerging Technology and Advanced Engineering (IJETAE), 2014 on Pages 404-407 (Volume 4, issue 2).</w:t>
      </w:r>
    </w:p>
    <w:p w14:paraId="0855E6DB" w14:textId="71D5267C" w:rsidR="000D72BB" w:rsidRDefault="000D72BB" w:rsidP="00233424">
      <w:pPr>
        <w:pStyle w:val="ListParagraph"/>
        <w:tabs>
          <w:tab w:val="left" w:pos="360"/>
          <w:tab w:val="left" w:pos="720"/>
        </w:tabs>
        <w:ind w:left="0"/>
        <w:rPr>
          <w:rFonts w:ascii="Times New Roman" w:hAnsi="Times New Roman"/>
          <w:lang w:val="en-IN"/>
        </w:rPr>
      </w:pPr>
      <w:r>
        <w:rPr>
          <w:rFonts w:ascii="Times New Roman" w:hAnsi="Times New Roman"/>
          <w:lang w:val="en-IN"/>
        </w:rPr>
        <w:t xml:space="preserve">[4] </w:t>
      </w:r>
      <w:hyperlink r:id="rId23" w:history="1">
        <w:r w:rsidR="00233424" w:rsidRPr="00FE2404">
          <w:rPr>
            <w:rStyle w:val="Hyperlink"/>
            <w:rFonts w:ascii="Times New Roman" w:hAnsi="Times New Roman"/>
            <w:lang w:val="en-IN"/>
          </w:rPr>
          <w:t>www.geeks.com</w:t>
        </w:r>
      </w:hyperlink>
    </w:p>
    <w:p w14:paraId="299EE615" w14:textId="06D86609" w:rsidR="00233424" w:rsidRDefault="00233424" w:rsidP="00233424">
      <w:pPr>
        <w:pStyle w:val="ListParagraph"/>
        <w:tabs>
          <w:tab w:val="left" w:pos="360"/>
          <w:tab w:val="left" w:pos="720"/>
        </w:tabs>
        <w:ind w:left="0"/>
        <w:rPr>
          <w:rFonts w:ascii="Times New Roman" w:hAnsi="Times New Roman"/>
          <w:lang w:val="en-IN"/>
        </w:rPr>
      </w:pPr>
      <w:r>
        <w:rPr>
          <w:rFonts w:ascii="Times New Roman" w:hAnsi="Times New Roman"/>
          <w:lang w:val="en-IN"/>
        </w:rPr>
        <w:t xml:space="preserve">[5] </w:t>
      </w:r>
      <w:hyperlink r:id="rId24" w:history="1">
        <w:r w:rsidRPr="00FE2404">
          <w:rPr>
            <w:rStyle w:val="Hyperlink"/>
            <w:rFonts w:ascii="Times New Roman" w:hAnsi="Times New Roman"/>
            <w:lang w:val="en-IN"/>
          </w:rPr>
          <w:t>www.tutorialspoint.com</w:t>
        </w:r>
      </w:hyperlink>
    </w:p>
    <w:p w14:paraId="032B7FED" w14:textId="30D2FC91" w:rsidR="00233424" w:rsidRDefault="00233424" w:rsidP="00233424">
      <w:pPr>
        <w:pStyle w:val="ListParagraph"/>
        <w:tabs>
          <w:tab w:val="left" w:pos="360"/>
          <w:tab w:val="left" w:pos="720"/>
        </w:tabs>
        <w:ind w:left="0"/>
        <w:rPr>
          <w:rFonts w:ascii="Times New Roman" w:hAnsi="Times New Roman"/>
          <w:lang w:val="en-IN"/>
        </w:rPr>
      </w:pPr>
      <w:r>
        <w:rPr>
          <w:rFonts w:ascii="Times New Roman" w:hAnsi="Times New Roman"/>
          <w:lang w:val="en-IN"/>
        </w:rPr>
        <w:t xml:space="preserve">[6] </w:t>
      </w:r>
      <w:hyperlink r:id="rId25" w:history="1">
        <w:r w:rsidRPr="00FE2404">
          <w:rPr>
            <w:rStyle w:val="Hyperlink"/>
            <w:rFonts w:ascii="Times New Roman" w:hAnsi="Times New Roman"/>
            <w:lang w:val="en-IN"/>
          </w:rPr>
          <w:t>www.google.com</w:t>
        </w:r>
      </w:hyperlink>
    </w:p>
    <w:p w14:paraId="6C30BA39" w14:textId="77777777" w:rsidR="00233424" w:rsidRDefault="00233424" w:rsidP="00233424">
      <w:pPr>
        <w:pStyle w:val="ListParagraph"/>
        <w:tabs>
          <w:tab w:val="left" w:pos="360"/>
          <w:tab w:val="left" w:pos="720"/>
        </w:tabs>
        <w:ind w:left="0"/>
        <w:rPr>
          <w:rFonts w:ascii="Times New Roman" w:hAnsi="Times New Roman"/>
          <w:lang w:val="en-IN"/>
        </w:rPr>
      </w:pPr>
    </w:p>
    <w:p w14:paraId="6B3A6596" w14:textId="77777777" w:rsidR="00233424" w:rsidRPr="000D72BB" w:rsidRDefault="00233424" w:rsidP="000D72BB">
      <w:pPr>
        <w:pStyle w:val="ListParagraph"/>
        <w:tabs>
          <w:tab w:val="left" w:pos="360"/>
        </w:tabs>
        <w:rPr>
          <w:rFonts w:ascii="Times New Roman" w:hAnsi="Times New Roman"/>
          <w:lang w:val="en-IN"/>
        </w:rPr>
      </w:pPr>
    </w:p>
    <w:p w14:paraId="5A3AF6F9" w14:textId="7983D56D" w:rsidR="002D4D58" w:rsidRPr="000D72BB" w:rsidRDefault="002D4D58" w:rsidP="000D72BB">
      <w:pPr>
        <w:pStyle w:val="ListParagraph"/>
        <w:tabs>
          <w:tab w:val="left" w:pos="360"/>
        </w:tabs>
        <w:ind w:left="426"/>
        <w:jc w:val="both"/>
        <w:rPr>
          <w:rFonts w:ascii="Times New Roman" w:hAnsi="Times New Roman"/>
        </w:rPr>
      </w:pPr>
    </w:p>
    <w:sectPr w:rsidR="002D4D58" w:rsidRPr="000D72BB" w:rsidSect="007D501B">
      <w:type w:val="continuous"/>
      <w:pgSz w:w="11907" w:h="16839" w:code="9"/>
      <w:pgMar w:top="964" w:right="837" w:bottom="1170" w:left="964" w:header="709" w:footer="75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6735E" w14:textId="77777777" w:rsidR="001B144B" w:rsidRDefault="001B144B" w:rsidP="008F7CBB">
      <w:r>
        <w:separator/>
      </w:r>
    </w:p>
  </w:endnote>
  <w:endnote w:type="continuationSeparator" w:id="0">
    <w:p w14:paraId="55F0B236" w14:textId="77777777" w:rsidR="001B144B" w:rsidRDefault="001B144B" w:rsidP="008F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imbus Mono L">
    <w:altName w:val="Courier New"/>
    <w:charset w:val="00"/>
    <w:family w:val="modern"/>
    <w:pitch w:val="default"/>
  </w:font>
  <w:font w:name="Shruti">
    <w:panose1 w:val="02000500000000000000"/>
    <w:charset w:val="00"/>
    <w:family w:val="swiss"/>
    <w:pitch w:val="variable"/>
    <w:sig w:usb0="0004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Bright-Dem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F9D4C" w14:textId="77777777" w:rsidR="00AB4391" w:rsidRDefault="00A370A0">
    <w:pPr>
      <w:pStyle w:val="Footer"/>
    </w:pPr>
    <w:r>
      <w:rPr>
        <w:noProof/>
        <w:lang w:val="en-US" w:eastAsia="en-US"/>
      </w:rPr>
      <mc:AlternateContent>
        <mc:Choice Requires="wpg">
          <w:drawing>
            <wp:anchor distT="0" distB="0" distL="114300" distR="114300" simplePos="0" relativeHeight="251657728" behindDoc="0" locked="0" layoutInCell="1" allowOverlap="1" wp14:anchorId="7B07F800" wp14:editId="7BC20D8F">
              <wp:simplePos x="0" y="0"/>
              <wp:positionH relativeFrom="page">
                <wp:posOffset>443865</wp:posOffset>
              </wp:positionH>
              <wp:positionV relativeFrom="page">
                <wp:posOffset>10057765</wp:posOffset>
              </wp:positionV>
              <wp:extent cx="6736715" cy="190500"/>
              <wp:effectExtent l="0" t="0" r="6985" b="0"/>
              <wp:wrapNone/>
              <wp:docPr id="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715"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277B9" w14:textId="77777777" w:rsidR="00AB4391" w:rsidRDefault="00AB4391">
                            <w:pPr>
                              <w:jc w:val="center"/>
                            </w:pPr>
                            <w:r w:rsidRPr="00671026">
                              <w:fldChar w:fldCharType="begin"/>
                            </w:r>
                            <w:r>
                              <w:instrText xml:space="preserve"> PAGE    \* MERGEFORMAT </w:instrText>
                            </w:r>
                            <w:r w:rsidRPr="00671026">
                              <w:fldChar w:fldCharType="separate"/>
                            </w:r>
                            <w:r w:rsidR="00A370A0" w:rsidRPr="00A370A0">
                              <w:rPr>
                                <w:noProof/>
                                <w:color w:val="8C8C8C"/>
                              </w:rPr>
                              <w:t>3</w:t>
                            </w:r>
                            <w:r w:rsidRPr="00671026">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B07F800" id="Group 33" o:spid="_x0000_s1030" style="position:absolute;margin-left:34.95pt;margin-top:791.95pt;width:530.45pt;height:15pt;z-index:251657728;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27277B9" w14:textId="77777777" w:rsidR="00AB4391" w:rsidRDefault="00AB4391">
                      <w:pPr>
                        <w:jc w:val="center"/>
                      </w:pPr>
                      <w:r w:rsidRPr="00671026">
                        <w:fldChar w:fldCharType="begin"/>
                      </w:r>
                      <w:r>
                        <w:instrText xml:space="preserve"> PAGE    \* MERGEFORMAT </w:instrText>
                      </w:r>
                      <w:r w:rsidRPr="00671026">
                        <w:fldChar w:fldCharType="separate"/>
                      </w:r>
                      <w:r w:rsidR="00A370A0" w:rsidRPr="00A370A0">
                        <w:rPr>
                          <w:noProof/>
                          <w:color w:val="8C8C8C"/>
                        </w:rPr>
                        <w:t>3</w:t>
                      </w:r>
                      <w:r w:rsidRPr="00671026">
                        <w:rPr>
                          <w:noProof/>
                          <w:color w:val="8C8C8C"/>
                        </w:rPr>
                        <w:fldChar w:fldCharType="end"/>
                      </w:r>
                    </w:p>
                  </w:txbxContent>
                </v:textbox>
              </v:shape>
              <v:group id="Group 31" o:spid="_x0000_s10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page"/>
            </v:group>
          </w:pict>
        </mc:Fallback>
      </mc:AlternateContent>
    </w:r>
    <w:r>
      <w:rPr>
        <w:noProof/>
        <w:lang w:val="en-US" w:eastAsia="en-US"/>
      </w:rPr>
      <mc:AlternateContent>
        <mc:Choice Requires="wps">
          <w:drawing>
            <wp:anchor distT="0" distB="0" distL="114300" distR="114300" simplePos="0" relativeHeight="251658752" behindDoc="1" locked="0" layoutInCell="1" allowOverlap="1" wp14:anchorId="5E8F2700" wp14:editId="34D8152D">
              <wp:simplePos x="0" y="0"/>
              <wp:positionH relativeFrom="page">
                <wp:posOffset>456565</wp:posOffset>
              </wp:positionH>
              <wp:positionV relativeFrom="page">
                <wp:posOffset>10037445</wp:posOffset>
              </wp:positionV>
              <wp:extent cx="6522720" cy="210820"/>
              <wp:effectExtent l="0" t="0" r="11430" b="177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090D8" w14:textId="77777777" w:rsidR="00AB4391" w:rsidRPr="00B32C4A" w:rsidRDefault="00740A10" w:rsidP="0087644A">
                          <w:pPr>
                            <w:spacing w:line="240" w:lineRule="exact"/>
                            <w:ind w:left="20" w:right="-34"/>
                            <w:rPr>
                              <w:sz w:val="19"/>
                              <w:szCs w:val="19"/>
                            </w:rPr>
                          </w:pPr>
                          <w:r w:rsidRPr="00B32C4A">
                            <w:rPr>
                              <w:sz w:val="19"/>
                              <w:szCs w:val="19"/>
                            </w:rPr>
                            <w:t xml:space="preserve">Volume </w:t>
                          </w:r>
                          <w:proofErr w:type="gramStart"/>
                          <w:r w:rsidRPr="00B32C4A">
                            <w:rPr>
                              <w:sz w:val="19"/>
                              <w:szCs w:val="19"/>
                            </w:rPr>
                            <w:t xml:space="preserve">1 </w:t>
                          </w:r>
                          <w:r w:rsidR="003E60F7" w:rsidRPr="00B32C4A">
                            <w:rPr>
                              <w:sz w:val="19"/>
                              <w:szCs w:val="19"/>
                            </w:rPr>
                            <w:t xml:space="preserve"> </w:t>
                          </w:r>
                          <w:r w:rsidRPr="00B32C4A">
                            <w:rPr>
                              <w:sz w:val="19"/>
                              <w:szCs w:val="19"/>
                            </w:rPr>
                            <w:t>|</w:t>
                          </w:r>
                          <w:proofErr w:type="gramEnd"/>
                          <w:r w:rsidR="003E60F7" w:rsidRPr="00B32C4A">
                            <w:rPr>
                              <w:sz w:val="19"/>
                              <w:szCs w:val="19"/>
                            </w:rPr>
                            <w:t xml:space="preserve">  </w:t>
                          </w:r>
                          <w:r w:rsidRPr="00B32C4A">
                            <w:rPr>
                              <w:sz w:val="19"/>
                              <w:szCs w:val="19"/>
                            </w:rPr>
                            <w:t>Issue 1</w:t>
                          </w:r>
                          <w:r w:rsidR="003E60F7" w:rsidRPr="00B32C4A">
                            <w:rPr>
                              <w:sz w:val="19"/>
                              <w:szCs w:val="19"/>
                            </w:rPr>
                            <w:t xml:space="preserve"> </w:t>
                          </w:r>
                          <w:r w:rsidR="00BE44B0" w:rsidRPr="00B32C4A">
                            <w:rPr>
                              <w:sz w:val="19"/>
                              <w:szCs w:val="19"/>
                            </w:rPr>
                            <w:t xml:space="preserve"> |</w:t>
                          </w:r>
                          <w:r w:rsidR="003E60F7" w:rsidRPr="00B32C4A">
                            <w:rPr>
                              <w:sz w:val="19"/>
                              <w:szCs w:val="19"/>
                            </w:rPr>
                            <w:t xml:space="preserve"> </w:t>
                          </w:r>
                          <w:r w:rsidR="00C87856" w:rsidRPr="00B32C4A">
                            <w:rPr>
                              <w:sz w:val="19"/>
                              <w:szCs w:val="19"/>
                            </w:rPr>
                            <w:t xml:space="preserve"> </w:t>
                          </w:r>
                          <w:r w:rsidR="00C87856" w:rsidRPr="00B32C4A">
                            <w:rPr>
                              <w:color w:val="000000"/>
                              <w:sz w:val="19"/>
                              <w:szCs w:val="19"/>
                              <w:lang w:val="en-US" w:eastAsia="en-US"/>
                            </w:rPr>
                            <w:t xml:space="preserve">July-August 2016 </w:t>
                          </w:r>
                          <w:r w:rsidR="00BE44B0" w:rsidRPr="00B32C4A">
                            <w:rPr>
                              <w:sz w:val="19"/>
                              <w:szCs w:val="19"/>
                            </w:rPr>
                            <w:t xml:space="preserve"> | </w:t>
                          </w:r>
                          <w:r w:rsidR="003E60F7" w:rsidRPr="00B32C4A">
                            <w:rPr>
                              <w:sz w:val="19"/>
                              <w:szCs w:val="19"/>
                            </w:rPr>
                            <w:t xml:space="preserve"> </w:t>
                          </w:r>
                          <w:r w:rsidR="00BE44B0" w:rsidRPr="00B32C4A">
                            <w:rPr>
                              <w:sz w:val="19"/>
                              <w:szCs w:val="19"/>
                            </w:rPr>
                            <w:t xml:space="preserve"> www.ijsrcseit.com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F2700" id="Text Box 14" o:spid="_x0000_s1035" type="#_x0000_t202" style="position:absolute;margin-left:35.95pt;margin-top:790.35pt;width:513.6pt;height:16.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" filled="f" stroked="f">
              <v:textbox inset="0,0,0,0">
                <w:txbxContent>
                  <w:p w14:paraId="515090D8" w14:textId="77777777" w:rsidR="00AB4391" w:rsidRPr="00B32C4A" w:rsidRDefault="00740A10" w:rsidP="0087644A">
                    <w:pPr>
                      <w:spacing w:line="240" w:lineRule="exact"/>
                      <w:ind w:left="20" w:right="-34"/>
                      <w:rPr>
                        <w:sz w:val="19"/>
                        <w:szCs w:val="19"/>
                      </w:rPr>
                    </w:pPr>
                    <w:r w:rsidRPr="00B32C4A">
                      <w:rPr>
                        <w:sz w:val="19"/>
                        <w:szCs w:val="19"/>
                      </w:rPr>
                      <w:t xml:space="preserve">Volume </w:t>
                    </w:r>
                    <w:proofErr w:type="gramStart"/>
                    <w:r w:rsidRPr="00B32C4A">
                      <w:rPr>
                        <w:sz w:val="19"/>
                        <w:szCs w:val="19"/>
                      </w:rPr>
                      <w:t xml:space="preserve">1 </w:t>
                    </w:r>
                    <w:r w:rsidR="003E60F7" w:rsidRPr="00B32C4A">
                      <w:rPr>
                        <w:sz w:val="19"/>
                        <w:szCs w:val="19"/>
                      </w:rPr>
                      <w:t xml:space="preserve"> </w:t>
                    </w:r>
                    <w:r w:rsidRPr="00B32C4A">
                      <w:rPr>
                        <w:sz w:val="19"/>
                        <w:szCs w:val="19"/>
                      </w:rPr>
                      <w:t>|</w:t>
                    </w:r>
                    <w:proofErr w:type="gramEnd"/>
                    <w:r w:rsidR="003E60F7" w:rsidRPr="00B32C4A">
                      <w:rPr>
                        <w:sz w:val="19"/>
                        <w:szCs w:val="19"/>
                      </w:rPr>
                      <w:t xml:space="preserve">  </w:t>
                    </w:r>
                    <w:r w:rsidRPr="00B32C4A">
                      <w:rPr>
                        <w:sz w:val="19"/>
                        <w:szCs w:val="19"/>
                      </w:rPr>
                      <w:t>Issue 1</w:t>
                    </w:r>
                    <w:r w:rsidR="003E60F7" w:rsidRPr="00B32C4A">
                      <w:rPr>
                        <w:sz w:val="19"/>
                        <w:szCs w:val="19"/>
                      </w:rPr>
                      <w:t xml:space="preserve"> </w:t>
                    </w:r>
                    <w:r w:rsidR="00BE44B0" w:rsidRPr="00B32C4A">
                      <w:rPr>
                        <w:sz w:val="19"/>
                        <w:szCs w:val="19"/>
                      </w:rPr>
                      <w:t xml:space="preserve"> |</w:t>
                    </w:r>
                    <w:r w:rsidR="003E60F7" w:rsidRPr="00B32C4A">
                      <w:rPr>
                        <w:sz w:val="19"/>
                        <w:szCs w:val="19"/>
                      </w:rPr>
                      <w:t xml:space="preserve"> </w:t>
                    </w:r>
                    <w:r w:rsidR="00C87856" w:rsidRPr="00B32C4A">
                      <w:rPr>
                        <w:sz w:val="19"/>
                        <w:szCs w:val="19"/>
                      </w:rPr>
                      <w:t xml:space="preserve"> </w:t>
                    </w:r>
                    <w:r w:rsidR="00C87856" w:rsidRPr="00B32C4A">
                      <w:rPr>
                        <w:color w:val="000000"/>
                        <w:sz w:val="19"/>
                        <w:szCs w:val="19"/>
                        <w:lang w:val="en-US" w:eastAsia="en-US"/>
                      </w:rPr>
                      <w:t xml:space="preserve">July-August 2016 </w:t>
                    </w:r>
                    <w:r w:rsidR="00BE44B0" w:rsidRPr="00B32C4A">
                      <w:rPr>
                        <w:sz w:val="19"/>
                        <w:szCs w:val="19"/>
                      </w:rPr>
                      <w:t xml:space="preserve"> | </w:t>
                    </w:r>
                    <w:r w:rsidR="003E60F7" w:rsidRPr="00B32C4A">
                      <w:rPr>
                        <w:sz w:val="19"/>
                        <w:szCs w:val="19"/>
                      </w:rPr>
                      <w:t xml:space="preserve"> </w:t>
                    </w:r>
                    <w:r w:rsidR="00BE44B0" w:rsidRPr="00B32C4A">
                      <w:rPr>
                        <w:sz w:val="19"/>
                        <w:szCs w:val="19"/>
                      </w:rPr>
                      <w:t xml:space="preserve"> www.ijsrcseit.com</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8A328" w14:textId="77777777" w:rsidR="00AB4391" w:rsidRDefault="00A370A0">
    <w:pPr>
      <w:pStyle w:val="Footer"/>
    </w:pPr>
    <w:r>
      <w:rPr>
        <w:noProof/>
        <w:lang w:val="en-US" w:eastAsia="en-US"/>
      </w:rPr>
      <mc:AlternateContent>
        <mc:Choice Requires="wps">
          <w:drawing>
            <wp:anchor distT="0" distB="0" distL="114300" distR="114300" simplePos="0" relativeHeight="251656704" behindDoc="1" locked="0" layoutInCell="1" allowOverlap="1" wp14:anchorId="025E9802" wp14:editId="01FA29AC">
              <wp:simplePos x="0" y="0"/>
              <wp:positionH relativeFrom="page">
                <wp:posOffset>499110</wp:posOffset>
              </wp:positionH>
              <wp:positionV relativeFrom="page">
                <wp:posOffset>9798050</wp:posOffset>
              </wp:positionV>
              <wp:extent cx="6516370" cy="183515"/>
              <wp:effectExtent l="0" t="0" r="17780"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6370"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C940C" w14:textId="77777777" w:rsidR="00EF7A23" w:rsidRDefault="00EF7A23" w:rsidP="00EF7A23">
                          <w:pPr>
                            <w:spacing w:line="240" w:lineRule="exact"/>
                            <w:ind w:right="-34"/>
                            <w:rPr>
                              <w:color w:val="000000"/>
                              <w:sz w:val="18"/>
                              <w:szCs w:val="18"/>
                              <w:lang w:val="en-US" w:eastAsia="en-US"/>
                            </w:rPr>
                          </w:pPr>
                          <w:r w:rsidRPr="00EF7A23">
                            <w:rPr>
                              <w:color w:val="000000"/>
                              <w:sz w:val="18"/>
                              <w:szCs w:val="18"/>
                              <w:lang w:val="en-US" w:eastAsia="en-US"/>
                            </w:rPr>
                            <w:t>CSEIT</w:t>
                          </w:r>
                          <w:r>
                            <w:rPr>
                              <w:color w:val="000000"/>
                              <w:sz w:val="18"/>
                              <w:szCs w:val="18"/>
                              <w:lang w:val="en-US" w:eastAsia="en-US"/>
                            </w:rPr>
                            <w:t xml:space="preserve">XXX | Received: XX July 2016 | Accepted: XX July 2016 | July-August 2016 [(1)2: XX-XX] </w:t>
                          </w:r>
                        </w:p>
                        <w:p w14:paraId="2A287BF5" w14:textId="77777777" w:rsidR="00AB4391" w:rsidRPr="00C32184" w:rsidRDefault="00AB4391" w:rsidP="00C563DD">
                          <w:pPr>
                            <w:spacing w:line="240" w:lineRule="exact"/>
                            <w:ind w:right="-34"/>
                            <w:rPr>
                              <w:color w:val="000000"/>
                              <w:sz w:val="18"/>
                              <w:szCs w:val="18"/>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E9802" id="_x0000_t202" coordsize="21600,21600" o:spt="202" path="m,l,21600r21600,l21600,xe">
              <v:stroke joinstyle="miter"/>
              <v:path gradientshapeok="t" o:connecttype="rect"/>
            </v:shapetype>
            <v:shape id="Text Box 7" o:spid="_x0000_s1036" type="#_x0000_t202" style="position:absolute;margin-left:39.3pt;margin-top:771.5pt;width:513.1pt;height:14.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" filled="f" stroked="f">
              <v:textbox inset="0,0,0,0">
                <w:txbxContent>
                  <w:p w14:paraId="75DC940C" w14:textId="77777777" w:rsidR="00EF7A23" w:rsidRDefault="00EF7A23" w:rsidP="00EF7A23">
                    <w:pPr>
                      <w:spacing w:line="240" w:lineRule="exact"/>
                      <w:ind w:right="-34"/>
                      <w:rPr>
                        <w:color w:val="000000"/>
                        <w:sz w:val="18"/>
                        <w:szCs w:val="18"/>
                        <w:lang w:val="en-US" w:eastAsia="en-US"/>
                      </w:rPr>
                    </w:pPr>
                    <w:r w:rsidRPr="00EF7A23">
                      <w:rPr>
                        <w:color w:val="000000"/>
                        <w:sz w:val="18"/>
                        <w:szCs w:val="18"/>
                        <w:lang w:val="en-US" w:eastAsia="en-US"/>
                      </w:rPr>
                      <w:t>CSEIT</w:t>
                    </w:r>
                    <w:r>
                      <w:rPr>
                        <w:color w:val="000000"/>
                        <w:sz w:val="18"/>
                        <w:szCs w:val="18"/>
                        <w:lang w:val="en-US" w:eastAsia="en-US"/>
                      </w:rPr>
                      <w:t xml:space="preserve">XXX | Received: XX July 2016 | Accepted: XX July 2016 | July-August 2016 [(1)2: XX-XX] </w:t>
                    </w:r>
                  </w:p>
                  <w:p w14:paraId="2A287BF5" w14:textId="77777777" w:rsidR="00AB4391" w:rsidRPr="00C32184" w:rsidRDefault="00AB4391" w:rsidP="00C563DD">
                    <w:pPr>
                      <w:spacing w:line="240" w:lineRule="exact"/>
                      <w:ind w:right="-34"/>
                      <w:rPr>
                        <w:color w:val="000000"/>
                        <w:sz w:val="18"/>
                        <w:szCs w:val="18"/>
                        <w:lang w:val="en-US" w:eastAsia="en-US"/>
                      </w:rPr>
                    </w:pPr>
                  </w:p>
                </w:txbxContent>
              </v:textbox>
              <w10:wrap anchorx="page" anchory="page"/>
            </v:shape>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751D4DA7" wp14:editId="0038E9EA">
              <wp:simplePos x="0" y="0"/>
              <wp:positionH relativeFrom="page">
                <wp:posOffset>497205</wp:posOffset>
              </wp:positionH>
              <wp:positionV relativeFrom="page">
                <wp:posOffset>9823450</wp:posOffset>
              </wp:positionV>
              <wp:extent cx="6576060" cy="190500"/>
              <wp:effectExtent l="0" t="0" r="1524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606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49E02" w14:textId="77777777" w:rsidR="00AB4391" w:rsidRPr="00A777F2" w:rsidRDefault="0015537D" w:rsidP="00580615">
                            <w:pPr>
                              <w:jc w:val="center"/>
                              <w:rPr>
                                <w:lang w:val="en-US"/>
                              </w:rPr>
                            </w:pPr>
                            <w:r>
                              <w:rPr>
                                <w:lang w:val="en-US"/>
                              </w:rPr>
                              <w:t>1</w:t>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1D4DA7" id="_x0000_s1037" style="position:absolute;margin-left:39.15pt;margin-top:773.5pt;width:517.8pt;height:15pt;z-index:251655680;mso-position-horizontal-relative:page;mso-position-vertical-relative:page"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">
              <v:shape id="Text Box 25" o:spid="_x0000_s103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8349E02" w14:textId="77777777" w:rsidR="00AB4391" w:rsidRPr="00A777F2" w:rsidRDefault="0015537D" w:rsidP="00580615">
                      <w:pPr>
                        <w:jc w:val="center"/>
                        <w:rPr>
                          <w:lang w:val="en-US"/>
                        </w:rPr>
                      </w:pPr>
                      <w:r>
                        <w:rPr>
                          <w:lang w:val="en-US"/>
                        </w:rPr>
                        <w:t>1</w:t>
                      </w:r>
                    </w:p>
                  </w:txbxContent>
                </v:textbox>
              </v:shape>
              <v:group id="Group 31" o:spid="_x0000_s103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09039" w14:textId="77777777" w:rsidR="001B144B" w:rsidRDefault="001B144B" w:rsidP="008F7CBB">
      <w:r>
        <w:separator/>
      </w:r>
    </w:p>
  </w:footnote>
  <w:footnote w:type="continuationSeparator" w:id="0">
    <w:p w14:paraId="73054E88" w14:textId="77777777" w:rsidR="001B144B" w:rsidRDefault="001B144B" w:rsidP="008F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60CA2" w14:textId="77777777" w:rsidR="0072631D" w:rsidRPr="0072631D" w:rsidRDefault="00A370A0" w:rsidP="00E9229A">
    <w:pPr>
      <w:pStyle w:val="Default"/>
      <w:spacing w:line="360" w:lineRule="auto"/>
      <w:jc w:val="right"/>
      <w:rPr>
        <w:sz w:val="18"/>
        <w:szCs w:val="18"/>
      </w:rPr>
    </w:pPr>
    <w:r>
      <w:rPr>
        <w:noProof/>
      </w:rPr>
      <w:drawing>
        <wp:anchor distT="0" distB="0" distL="114300" distR="114300" simplePos="0" relativeHeight="251659776" behindDoc="0" locked="0" layoutInCell="1" allowOverlap="1" wp14:anchorId="60B12195" wp14:editId="066240DA">
          <wp:simplePos x="0" y="0"/>
          <wp:positionH relativeFrom="column">
            <wp:posOffset>-10160</wp:posOffset>
          </wp:positionH>
          <wp:positionV relativeFrom="paragraph">
            <wp:posOffset>13970</wp:posOffset>
          </wp:positionV>
          <wp:extent cx="614045" cy="340995"/>
          <wp:effectExtent l="0" t="0" r="0" b="1905"/>
          <wp:wrapNone/>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4045" cy="340995"/>
                  </a:xfrm>
                  <a:prstGeom prst="rect">
                    <a:avLst/>
                  </a:prstGeom>
                  <a:noFill/>
                  <a:ln>
                    <a:noFill/>
                  </a:ln>
                </pic:spPr>
              </pic:pic>
            </a:graphicData>
          </a:graphic>
          <wp14:sizeRelH relativeFrom="page">
            <wp14:pctWidth>0</wp14:pctWidth>
          </wp14:sizeRelH>
          <wp14:sizeRelV relativeFrom="page">
            <wp14:pctHeight>0</wp14:pctHeight>
          </wp14:sizeRelV>
        </wp:anchor>
      </w:drawing>
    </w:r>
    <w:r w:rsidR="0072631D" w:rsidRPr="0072631D">
      <w:rPr>
        <w:sz w:val="18"/>
        <w:szCs w:val="18"/>
      </w:rPr>
      <w:t>International Journal of Scientific Research in Computer Science, Engineering and Information Technology</w:t>
    </w:r>
  </w:p>
  <w:p w14:paraId="6A7F8096" w14:textId="77777777" w:rsidR="00516BE6" w:rsidRDefault="00B614DF" w:rsidP="00516BE6">
    <w:pPr>
      <w:pStyle w:val="Default"/>
      <w:jc w:val="right"/>
    </w:pPr>
    <w:r>
      <w:rPr>
        <w:sz w:val="18"/>
        <w:szCs w:val="18"/>
      </w:rPr>
      <w:t>© 2016</w:t>
    </w:r>
    <w:r w:rsidR="00740A10" w:rsidRPr="00740A10">
      <w:t xml:space="preserve"> </w:t>
    </w:r>
    <w:r w:rsidR="00740A10" w:rsidRPr="00740A10">
      <w:rPr>
        <w:sz w:val="18"/>
        <w:szCs w:val="18"/>
      </w:rPr>
      <w:t>IJSRCSEIT</w:t>
    </w:r>
    <w:r w:rsidR="00740A10">
      <w:rPr>
        <w:sz w:val="18"/>
        <w:szCs w:val="18"/>
      </w:rPr>
      <w:t xml:space="preserve"> </w:t>
    </w:r>
    <w:r>
      <w:rPr>
        <w:sz w:val="18"/>
        <w:szCs w:val="18"/>
      </w:rPr>
      <w:t xml:space="preserve">| </w:t>
    </w:r>
    <w:r w:rsidRPr="001F23E4">
      <w:rPr>
        <w:sz w:val="18"/>
        <w:szCs w:val="18"/>
      </w:rPr>
      <w:t xml:space="preserve">Volume </w:t>
    </w:r>
    <w:r w:rsidR="00C81D4D">
      <w:rPr>
        <w:sz w:val="18"/>
        <w:szCs w:val="18"/>
      </w:rPr>
      <w:t>1</w:t>
    </w:r>
    <w:r w:rsidRPr="001F23E4">
      <w:rPr>
        <w:sz w:val="18"/>
        <w:szCs w:val="18"/>
      </w:rPr>
      <w:t xml:space="preserve"> | Issue </w:t>
    </w:r>
    <w:r w:rsidR="00A15003">
      <w:rPr>
        <w:sz w:val="18"/>
        <w:szCs w:val="18"/>
      </w:rPr>
      <w:t>1</w:t>
    </w:r>
    <w:r w:rsidR="00516BE6" w:rsidRPr="001F23E4">
      <w:rPr>
        <w:sz w:val="18"/>
        <w:szCs w:val="18"/>
      </w:rPr>
      <w:t xml:space="preserve"> | </w:t>
    </w:r>
    <w:proofErr w:type="gramStart"/>
    <w:r w:rsidR="00516BE6" w:rsidRPr="001A5DCA">
      <w:rPr>
        <w:sz w:val="18"/>
        <w:szCs w:val="18"/>
      </w:rPr>
      <w:t>ISSN :</w:t>
    </w:r>
    <w:proofErr w:type="gramEnd"/>
    <w:r w:rsidR="00516BE6" w:rsidRPr="001A5DCA">
      <w:rPr>
        <w:sz w:val="18"/>
        <w:szCs w:val="18"/>
      </w:rPr>
      <w:t xml:space="preserve"> </w:t>
    </w:r>
    <w:r w:rsidR="00516BE6" w:rsidRPr="00516BE6">
      <w:rPr>
        <w:sz w:val="18"/>
        <w:szCs w:val="18"/>
      </w:rPr>
      <w:t>2456-3307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A"/>
    <w:multiLevelType w:val="multilevel"/>
    <w:tmpl w:val="0000000A"/>
    <w:name w:val="WW8Num1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D5F7ED4"/>
    <w:multiLevelType w:val="hybridMultilevel"/>
    <w:tmpl w:val="5C48C4C0"/>
    <w:lvl w:ilvl="0" w:tplc="B66867BC">
      <w:start w:val="1"/>
      <w:numFmt w:val="upperRoman"/>
      <w:lvlText w:val="%1."/>
      <w:lvlJc w:val="left"/>
      <w:pPr>
        <w:ind w:left="1713" w:hanging="720"/>
      </w:pPr>
      <w:rPr>
        <w:rFonts w:ascii="Times New Roman" w:hAnsi="Times New Roman" w:cs="Times New Roman" w:hint="default"/>
        <w:b/>
        <w:sz w:val="24"/>
        <w:szCs w:val="24"/>
      </w:rPr>
    </w:lvl>
    <w:lvl w:ilvl="1" w:tplc="C4AA4D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50232215"/>
    <w:multiLevelType w:val="multilevel"/>
    <w:tmpl w:val="F05C785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2CA544A"/>
    <w:multiLevelType w:val="singleLevel"/>
    <w:tmpl w:val="A7BC57D0"/>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2"/>
        <w:szCs w:val="22"/>
      </w:rPr>
    </w:lvl>
  </w:abstractNum>
  <w:abstractNum w:abstractNumId="12"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12"/>
  </w:num>
  <w:num w:numId="2">
    <w:abstractNumId w:val="10"/>
  </w:num>
  <w:num w:numId="3">
    <w:abstractNumId w:val="9"/>
  </w:num>
  <w:num w:numId="4">
    <w:abstractNumId w:val="4"/>
  </w:num>
  <w:num w:numId="5">
    <w:abstractNumId w:val="7"/>
  </w:num>
  <w:num w:numId="6">
    <w:abstractNumId w:val="6"/>
  </w:num>
  <w:num w:numId="7">
    <w:abstractNumId w:val="8"/>
  </w:num>
  <w:num w:numId="8">
    <w:abstractNumId w:val="5"/>
  </w:num>
  <w:num w:numId="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en-MY"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LI0MDE3NLQwNTIxNjZQ0lEKTi0uzszPAykwrQUAwSYo6CwAAAA="/>
  </w:docVars>
  <w:rsids>
    <w:rsidRoot w:val="00426FBB"/>
    <w:rsid w:val="000002E1"/>
    <w:rsid w:val="000008DF"/>
    <w:rsid w:val="00000DDB"/>
    <w:rsid w:val="00001313"/>
    <w:rsid w:val="00002860"/>
    <w:rsid w:val="00005946"/>
    <w:rsid w:val="00017719"/>
    <w:rsid w:val="00021273"/>
    <w:rsid w:val="00021A4A"/>
    <w:rsid w:val="000240B2"/>
    <w:rsid w:val="00027F1D"/>
    <w:rsid w:val="000325E2"/>
    <w:rsid w:val="000328A7"/>
    <w:rsid w:val="0003296C"/>
    <w:rsid w:val="00041AB7"/>
    <w:rsid w:val="00053A30"/>
    <w:rsid w:val="00054421"/>
    <w:rsid w:val="00062E46"/>
    <w:rsid w:val="000740E4"/>
    <w:rsid w:val="00074964"/>
    <w:rsid w:val="00074AC8"/>
    <w:rsid w:val="00075A86"/>
    <w:rsid w:val="00080792"/>
    <w:rsid w:val="00081408"/>
    <w:rsid w:val="00081EBE"/>
    <w:rsid w:val="00084504"/>
    <w:rsid w:val="00086EDC"/>
    <w:rsid w:val="000904E3"/>
    <w:rsid w:val="00095AAE"/>
    <w:rsid w:val="00096C3C"/>
    <w:rsid w:val="00097830"/>
    <w:rsid w:val="000A0BD3"/>
    <w:rsid w:val="000A2CFE"/>
    <w:rsid w:val="000A42BD"/>
    <w:rsid w:val="000A4A5D"/>
    <w:rsid w:val="000A6DD6"/>
    <w:rsid w:val="000A75EF"/>
    <w:rsid w:val="000B36A3"/>
    <w:rsid w:val="000C013C"/>
    <w:rsid w:val="000C5BFE"/>
    <w:rsid w:val="000C7AEE"/>
    <w:rsid w:val="000D2274"/>
    <w:rsid w:val="000D474B"/>
    <w:rsid w:val="000D56BB"/>
    <w:rsid w:val="000D72BB"/>
    <w:rsid w:val="000E3F84"/>
    <w:rsid w:val="000E7BAB"/>
    <w:rsid w:val="000E7D6C"/>
    <w:rsid w:val="000F0ADC"/>
    <w:rsid w:val="000F662C"/>
    <w:rsid w:val="001016A1"/>
    <w:rsid w:val="00101B6C"/>
    <w:rsid w:val="001056DF"/>
    <w:rsid w:val="00111153"/>
    <w:rsid w:val="00114025"/>
    <w:rsid w:val="001160D2"/>
    <w:rsid w:val="00117CE9"/>
    <w:rsid w:val="00123169"/>
    <w:rsid w:val="00125A2B"/>
    <w:rsid w:val="00125A98"/>
    <w:rsid w:val="001319CF"/>
    <w:rsid w:val="00132779"/>
    <w:rsid w:val="00133897"/>
    <w:rsid w:val="001348A5"/>
    <w:rsid w:val="00137E10"/>
    <w:rsid w:val="001464BF"/>
    <w:rsid w:val="00151B8E"/>
    <w:rsid w:val="0015415C"/>
    <w:rsid w:val="0015537D"/>
    <w:rsid w:val="00157F58"/>
    <w:rsid w:val="00165DE6"/>
    <w:rsid w:val="00180DD4"/>
    <w:rsid w:val="0018191B"/>
    <w:rsid w:val="00192538"/>
    <w:rsid w:val="001928FB"/>
    <w:rsid w:val="00192A6D"/>
    <w:rsid w:val="00192BC7"/>
    <w:rsid w:val="00193E9C"/>
    <w:rsid w:val="00197C1C"/>
    <w:rsid w:val="001A211E"/>
    <w:rsid w:val="001A50EA"/>
    <w:rsid w:val="001A546C"/>
    <w:rsid w:val="001A6E7E"/>
    <w:rsid w:val="001A7662"/>
    <w:rsid w:val="001B144B"/>
    <w:rsid w:val="001B4E92"/>
    <w:rsid w:val="001B6A25"/>
    <w:rsid w:val="001B77B6"/>
    <w:rsid w:val="001C1FC6"/>
    <w:rsid w:val="001D29EB"/>
    <w:rsid w:val="001D510F"/>
    <w:rsid w:val="001E2251"/>
    <w:rsid w:val="001E672F"/>
    <w:rsid w:val="001F16CD"/>
    <w:rsid w:val="001F47D2"/>
    <w:rsid w:val="001F7CD0"/>
    <w:rsid w:val="0020509C"/>
    <w:rsid w:val="002102E9"/>
    <w:rsid w:val="002171B7"/>
    <w:rsid w:val="0022285A"/>
    <w:rsid w:val="00224C61"/>
    <w:rsid w:val="00230D23"/>
    <w:rsid w:val="00233424"/>
    <w:rsid w:val="00236567"/>
    <w:rsid w:val="00237887"/>
    <w:rsid w:val="00245995"/>
    <w:rsid w:val="00251A94"/>
    <w:rsid w:val="002554DB"/>
    <w:rsid w:val="00255D00"/>
    <w:rsid w:val="0025784A"/>
    <w:rsid w:val="00261847"/>
    <w:rsid w:val="00261A36"/>
    <w:rsid w:val="00263A3E"/>
    <w:rsid w:val="002662A1"/>
    <w:rsid w:val="002674C5"/>
    <w:rsid w:val="0027227B"/>
    <w:rsid w:val="00273AC7"/>
    <w:rsid w:val="00273BF8"/>
    <w:rsid w:val="00273C50"/>
    <w:rsid w:val="00273D2C"/>
    <w:rsid w:val="00282742"/>
    <w:rsid w:val="00285ECD"/>
    <w:rsid w:val="00290E1B"/>
    <w:rsid w:val="00291B17"/>
    <w:rsid w:val="00293B3E"/>
    <w:rsid w:val="002A2216"/>
    <w:rsid w:val="002A2BDE"/>
    <w:rsid w:val="002A6742"/>
    <w:rsid w:val="002A7E54"/>
    <w:rsid w:val="002B6826"/>
    <w:rsid w:val="002C1A7F"/>
    <w:rsid w:val="002C2CC1"/>
    <w:rsid w:val="002C2E94"/>
    <w:rsid w:val="002C4239"/>
    <w:rsid w:val="002C559D"/>
    <w:rsid w:val="002D2D42"/>
    <w:rsid w:val="002D31CE"/>
    <w:rsid w:val="002D3B94"/>
    <w:rsid w:val="002D4D58"/>
    <w:rsid w:val="002D544C"/>
    <w:rsid w:val="002E190A"/>
    <w:rsid w:val="002E674D"/>
    <w:rsid w:val="002E7CB6"/>
    <w:rsid w:val="002F49EE"/>
    <w:rsid w:val="002F654F"/>
    <w:rsid w:val="002F72D0"/>
    <w:rsid w:val="003003AB"/>
    <w:rsid w:val="00300547"/>
    <w:rsid w:val="00303730"/>
    <w:rsid w:val="00305E33"/>
    <w:rsid w:val="0030612C"/>
    <w:rsid w:val="003063EE"/>
    <w:rsid w:val="00311B85"/>
    <w:rsid w:val="00311C49"/>
    <w:rsid w:val="003129A8"/>
    <w:rsid w:val="00314280"/>
    <w:rsid w:val="00317E09"/>
    <w:rsid w:val="00320294"/>
    <w:rsid w:val="0032119E"/>
    <w:rsid w:val="00321304"/>
    <w:rsid w:val="003246ED"/>
    <w:rsid w:val="00331F84"/>
    <w:rsid w:val="00331FB5"/>
    <w:rsid w:val="00333215"/>
    <w:rsid w:val="0033510C"/>
    <w:rsid w:val="0033611F"/>
    <w:rsid w:val="00336426"/>
    <w:rsid w:val="00336D8B"/>
    <w:rsid w:val="0034286F"/>
    <w:rsid w:val="00346858"/>
    <w:rsid w:val="00350B16"/>
    <w:rsid w:val="00350E06"/>
    <w:rsid w:val="0035615B"/>
    <w:rsid w:val="00357043"/>
    <w:rsid w:val="0036010B"/>
    <w:rsid w:val="00376BF4"/>
    <w:rsid w:val="00377F8E"/>
    <w:rsid w:val="00377FA5"/>
    <w:rsid w:val="0038371B"/>
    <w:rsid w:val="00385F35"/>
    <w:rsid w:val="003950A4"/>
    <w:rsid w:val="003A7351"/>
    <w:rsid w:val="003A7887"/>
    <w:rsid w:val="003B3B05"/>
    <w:rsid w:val="003C4809"/>
    <w:rsid w:val="003C71F0"/>
    <w:rsid w:val="003E3577"/>
    <w:rsid w:val="003E3E41"/>
    <w:rsid w:val="003E5ED5"/>
    <w:rsid w:val="003E60F7"/>
    <w:rsid w:val="003E7262"/>
    <w:rsid w:val="003F09EB"/>
    <w:rsid w:val="003F0D15"/>
    <w:rsid w:val="003F0EBA"/>
    <w:rsid w:val="003F1534"/>
    <w:rsid w:val="003F3A61"/>
    <w:rsid w:val="003F48DD"/>
    <w:rsid w:val="00400311"/>
    <w:rsid w:val="004041FD"/>
    <w:rsid w:val="00410A5D"/>
    <w:rsid w:val="00414909"/>
    <w:rsid w:val="0041611C"/>
    <w:rsid w:val="00416321"/>
    <w:rsid w:val="00420332"/>
    <w:rsid w:val="0042238B"/>
    <w:rsid w:val="00423093"/>
    <w:rsid w:val="00425A6A"/>
    <w:rsid w:val="004265CF"/>
    <w:rsid w:val="004267D5"/>
    <w:rsid w:val="004269AB"/>
    <w:rsid w:val="00426FBB"/>
    <w:rsid w:val="00431CBE"/>
    <w:rsid w:val="00433D8D"/>
    <w:rsid w:val="004352FD"/>
    <w:rsid w:val="004374E7"/>
    <w:rsid w:val="00442A4B"/>
    <w:rsid w:val="00452811"/>
    <w:rsid w:val="00453D4E"/>
    <w:rsid w:val="00456157"/>
    <w:rsid w:val="00456712"/>
    <w:rsid w:val="00463170"/>
    <w:rsid w:val="0046679A"/>
    <w:rsid w:val="00467BAC"/>
    <w:rsid w:val="00467E77"/>
    <w:rsid w:val="00470B59"/>
    <w:rsid w:val="0047140A"/>
    <w:rsid w:val="0047429A"/>
    <w:rsid w:val="00474578"/>
    <w:rsid w:val="004748CD"/>
    <w:rsid w:val="0048374C"/>
    <w:rsid w:val="00483890"/>
    <w:rsid w:val="00486261"/>
    <w:rsid w:val="004865C0"/>
    <w:rsid w:val="0048771D"/>
    <w:rsid w:val="00490CE2"/>
    <w:rsid w:val="00491769"/>
    <w:rsid w:val="00494FA5"/>
    <w:rsid w:val="004A20A4"/>
    <w:rsid w:val="004A6087"/>
    <w:rsid w:val="004A6605"/>
    <w:rsid w:val="004A6BCB"/>
    <w:rsid w:val="004B7602"/>
    <w:rsid w:val="004C36F3"/>
    <w:rsid w:val="004C45FA"/>
    <w:rsid w:val="004C4E07"/>
    <w:rsid w:val="004D21B3"/>
    <w:rsid w:val="004E0115"/>
    <w:rsid w:val="004E1BD8"/>
    <w:rsid w:val="004E3E4D"/>
    <w:rsid w:val="004E452A"/>
    <w:rsid w:val="004E5935"/>
    <w:rsid w:val="004E78E3"/>
    <w:rsid w:val="004F687F"/>
    <w:rsid w:val="005004BF"/>
    <w:rsid w:val="005012F7"/>
    <w:rsid w:val="00502E89"/>
    <w:rsid w:val="00510E95"/>
    <w:rsid w:val="00516BE6"/>
    <w:rsid w:val="00520A86"/>
    <w:rsid w:val="00520DA6"/>
    <w:rsid w:val="00527D56"/>
    <w:rsid w:val="0053221F"/>
    <w:rsid w:val="005331F4"/>
    <w:rsid w:val="00534E95"/>
    <w:rsid w:val="00536FAE"/>
    <w:rsid w:val="00542C85"/>
    <w:rsid w:val="00544133"/>
    <w:rsid w:val="00551800"/>
    <w:rsid w:val="00553510"/>
    <w:rsid w:val="00554186"/>
    <w:rsid w:val="00556C9B"/>
    <w:rsid w:val="00580615"/>
    <w:rsid w:val="00585057"/>
    <w:rsid w:val="00585769"/>
    <w:rsid w:val="005857DB"/>
    <w:rsid w:val="00591121"/>
    <w:rsid w:val="00591130"/>
    <w:rsid w:val="00593DF1"/>
    <w:rsid w:val="00594B2A"/>
    <w:rsid w:val="00597721"/>
    <w:rsid w:val="005A2465"/>
    <w:rsid w:val="005A2576"/>
    <w:rsid w:val="005A3F28"/>
    <w:rsid w:val="005A40BE"/>
    <w:rsid w:val="005A5815"/>
    <w:rsid w:val="005B13E2"/>
    <w:rsid w:val="005B47D7"/>
    <w:rsid w:val="005B728F"/>
    <w:rsid w:val="005B7A07"/>
    <w:rsid w:val="005C5526"/>
    <w:rsid w:val="005C58C4"/>
    <w:rsid w:val="005C62C6"/>
    <w:rsid w:val="005D2363"/>
    <w:rsid w:val="005D2FEE"/>
    <w:rsid w:val="005D3B6A"/>
    <w:rsid w:val="005D4915"/>
    <w:rsid w:val="005D5E60"/>
    <w:rsid w:val="005D7606"/>
    <w:rsid w:val="005D78C4"/>
    <w:rsid w:val="005D7B9E"/>
    <w:rsid w:val="005E0572"/>
    <w:rsid w:val="005E22E2"/>
    <w:rsid w:val="005F00A9"/>
    <w:rsid w:val="005F0834"/>
    <w:rsid w:val="005F3F99"/>
    <w:rsid w:val="005F5E31"/>
    <w:rsid w:val="005F6DC3"/>
    <w:rsid w:val="0060185E"/>
    <w:rsid w:val="00601A8E"/>
    <w:rsid w:val="00605574"/>
    <w:rsid w:val="0060656D"/>
    <w:rsid w:val="00613A6B"/>
    <w:rsid w:val="0062033E"/>
    <w:rsid w:val="00622A92"/>
    <w:rsid w:val="00624482"/>
    <w:rsid w:val="006268A4"/>
    <w:rsid w:val="0063018D"/>
    <w:rsid w:val="00631C60"/>
    <w:rsid w:val="00641B4D"/>
    <w:rsid w:val="0064263D"/>
    <w:rsid w:val="0064799C"/>
    <w:rsid w:val="00654156"/>
    <w:rsid w:val="00656119"/>
    <w:rsid w:val="00661F27"/>
    <w:rsid w:val="006654C9"/>
    <w:rsid w:val="00666FAF"/>
    <w:rsid w:val="00667736"/>
    <w:rsid w:val="00671026"/>
    <w:rsid w:val="00676F7A"/>
    <w:rsid w:val="00677103"/>
    <w:rsid w:val="006779A1"/>
    <w:rsid w:val="0068286D"/>
    <w:rsid w:val="006841E1"/>
    <w:rsid w:val="00686C19"/>
    <w:rsid w:val="00686C35"/>
    <w:rsid w:val="006901DC"/>
    <w:rsid w:val="00694B1E"/>
    <w:rsid w:val="00697AA1"/>
    <w:rsid w:val="00697B66"/>
    <w:rsid w:val="006B47CA"/>
    <w:rsid w:val="006B72B0"/>
    <w:rsid w:val="006C33F0"/>
    <w:rsid w:val="006C7183"/>
    <w:rsid w:val="006C7AAA"/>
    <w:rsid w:val="006D1C2A"/>
    <w:rsid w:val="006D264F"/>
    <w:rsid w:val="006E2A8D"/>
    <w:rsid w:val="006E7574"/>
    <w:rsid w:val="006F03EE"/>
    <w:rsid w:val="006F1362"/>
    <w:rsid w:val="006F74D9"/>
    <w:rsid w:val="0070168D"/>
    <w:rsid w:val="00703430"/>
    <w:rsid w:val="007069BE"/>
    <w:rsid w:val="00710024"/>
    <w:rsid w:val="0071202A"/>
    <w:rsid w:val="00713B97"/>
    <w:rsid w:val="00725576"/>
    <w:rsid w:val="0072631D"/>
    <w:rsid w:val="00732C49"/>
    <w:rsid w:val="00733490"/>
    <w:rsid w:val="00733959"/>
    <w:rsid w:val="007340A3"/>
    <w:rsid w:val="00734204"/>
    <w:rsid w:val="00740A10"/>
    <w:rsid w:val="00745C86"/>
    <w:rsid w:val="00745E9E"/>
    <w:rsid w:val="007543F2"/>
    <w:rsid w:val="00763016"/>
    <w:rsid w:val="00764603"/>
    <w:rsid w:val="0076604D"/>
    <w:rsid w:val="00767DA6"/>
    <w:rsid w:val="0077198A"/>
    <w:rsid w:val="00772229"/>
    <w:rsid w:val="00774986"/>
    <w:rsid w:val="007755E3"/>
    <w:rsid w:val="0078256E"/>
    <w:rsid w:val="00790909"/>
    <w:rsid w:val="00796340"/>
    <w:rsid w:val="00797262"/>
    <w:rsid w:val="007A0C1F"/>
    <w:rsid w:val="007A657F"/>
    <w:rsid w:val="007B401A"/>
    <w:rsid w:val="007B4EDA"/>
    <w:rsid w:val="007B5A07"/>
    <w:rsid w:val="007C1A1E"/>
    <w:rsid w:val="007D3E71"/>
    <w:rsid w:val="007D501B"/>
    <w:rsid w:val="007E5571"/>
    <w:rsid w:val="007E5D6A"/>
    <w:rsid w:val="007E645D"/>
    <w:rsid w:val="007F33FD"/>
    <w:rsid w:val="007F75CA"/>
    <w:rsid w:val="008138FA"/>
    <w:rsid w:val="00816D7E"/>
    <w:rsid w:val="00821E08"/>
    <w:rsid w:val="00825CEA"/>
    <w:rsid w:val="00826F19"/>
    <w:rsid w:val="00834EFD"/>
    <w:rsid w:val="00843C58"/>
    <w:rsid w:val="00844B24"/>
    <w:rsid w:val="0084515F"/>
    <w:rsid w:val="0084620E"/>
    <w:rsid w:val="0085092D"/>
    <w:rsid w:val="00852B52"/>
    <w:rsid w:val="00866082"/>
    <w:rsid w:val="00870581"/>
    <w:rsid w:val="0087090C"/>
    <w:rsid w:val="0087644A"/>
    <w:rsid w:val="00877D4C"/>
    <w:rsid w:val="00887878"/>
    <w:rsid w:val="0089763B"/>
    <w:rsid w:val="008A4FD3"/>
    <w:rsid w:val="008A66C8"/>
    <w:rsid w:val="008A6CE9"/>
    <w:rsid w:val="008B4140"/>
    <w:rsid w:val="008B6AE3"/>
    <w:rsid w:val="008B7AE0"/>
    <w:rsid w:val="008C1929"/>
    <w:rsid w:val="008C55EE"/>
    <w:rsid w:val="008D1045"/>
    <w:rsid w:val="008D191E"/>
    <w:rsid w:val="008D1E1F"/>
    <w:rsid w:val="008D3348"/>
    <w:rsid w:val="008D7CF4"/>
    <w:rsid w:val="008E5996"/>
    <w:rsid w:val="008F1C1D"/>
    <w:rsid w:val="008F2283"/>
    <w:rsid w:val="008F7CBB"/>
    <w:rsid w:val="00900C2A"/>
    <w:rsid w:val="00901AE1"/>
    <w:rsid w:val="009205B4"/>
    <w:rsid w:val="009239C6"/>
    <w:rsid w:val="009246F5"/>
    <w:rsid w:val="00924BB0"/>
    <w:rsid w:val="00927370"/>
    <w:rsid w:val="00930EB1"/>
    <w:rsid w:val="00933818"/>
    <w:rsid w:val="00941A21"/>
    <w:rsid w:val="00942D86"/>
    <w:rsid w:val="00945BF9"/>
    <w:rsid w:val="009504F2"/>
    <w:rsid w:val="00951692"/>
    <w:rsid w:val="00954D45"/>
    <w:rsid w:val="00955B59"/>
    <w:rsid w:val="009674F4"/>
    <w:rsid w:val="00967EFC"/>
    <w:rsid w:val="009779B2"/>
    <w:rsid w:val="009843B2"/>
    <w:rsid w:val="009862D7"/>
    <w:rsid w:val="00990651"/>
    <w:rsid w:val="00992262"/>
    <w:rsid w:val="009926BC"/>
    <w:rsid w:val="0099532F"/>
    <w:rsid w:val="009969CC"/>
    <w:rsid w:val="009976B0"/>
    <w:rsid w:val="009A0D92"/>
    <w:rsid w:val="009A4319"/>
    <w:rsid w:val="009A6467"/>
    <w:rsid w:val="009A6C3F"/>
    <w:rsid w:val="009B1B20"/>
    <w:rsid w:val="009B1E17"/>
    <w:rsid w:val="009B32AF"/>
    <w:rsid w:val="009B3CC1"/>
    <w:rsid w:val="009B4818"/>
    <w:rsid w:val="009B73F2"/>
    <w:rsid w:val="009C0CA7"/>
    <w:rsid w:val="009C12BD"/>
    <w:rsid w:val="009C22E6"/>
    <w:rsid w:val="009C50FE"/>
    <w:rsid w:val="009C5A98"/>
    <w:rsid w:val="009D1195"/>
    <w:rsid w:val="009D1349"/>
    <w:rsid w:val="009D5819"/>
    <w:rsid w:val="009D7604"/>
    <w:rsid w:val="009E49AF"/>
    <w:rsid w:val="009F0687"/>
    <w:rsid w:val="009F2512"/>
    <w:rsid w:val="009F6354"/>
    <w:rsid w:val="00A036C5"/>
    <w:rsid w:val="00A03E75"/>
    <w:rsid w:val="00A126B2"/>
    <w:rsid w:val="00A14BBB"/>
    <w:rsid w:val="00A15003"/>
    <w:rsid w:val="00A15FD3"/>
    <w:rsid w:val="00A16151"/>
    <w:rsid w:val="00A16A93"/>
    <w:rsid w:val="00A358B9"/>
    <w:rsid w:val="00A370A0"/>
    <w:rsid w:val="00A41645"/>
    <w:rsid w:val="00A45FCE"/>
    <w:rsid w:val="00A47779"/>
    <w:rsid w:val="00A5001E"/>
    <w:rsid w:val="00A533F4"/>
    <w:rsid w:val="00A551DD"/>
    <w:rsid w:val="00A569BA"/>
    <w:rsid w:val="00A67779"/>
    <w:rsid w:val="00A70BC9"/>
    <w:rsid w:val="00A75671"/>
    <w:rsid w:val="00A773CC"/>
    <w:rsid w:val="00A777F2"/>
    <w:rsid w:val="00A7786D"/>
    <w:rsid w:val="00A8211E"/>
    <w:rsid w:val="00A843A4"/>
    <w:rsid w:val="00A85602"/>
    <w:rsid w:val="00A91023"/>
    <w:rsid w:val="00A9318B"/>
    <w:rsid w:val="00A93CC1"/>
    <w:rsid w:val="00A94AC1"/>
    <w:rsid w:val="00AA1878"/>
    <w:rsid w:val="00AA2CA3"/>
    <w:rsid w:val="00AA3815"/>
    <w:rsid w:val="00AA5238"/>
    <w:rsid w:val="00AB18B7"/>
    <w:rsid w:val="00AB4391"/>
    <w:rsid w:val="00AB61FD"/>
    <w:rsid w:val="00AB75AB"/>
    <w:rsid w:val="00AC16B5"/>
    <w:rsid w:val="00AC1D78"/>
    <w:rsid w:val="00AC24CC"/>
    <w:rsid w:val="00AC5929"/>
    <w:rsid w:val="00AD335D"/>
    <w:rsid w:val="00AD48D3"/>
    <w:rsid w:val="00AD4AC4"/>
    <w:rsid w:val="00AD7B13"/>
    <w:rsid w:val="00AF792B"/>
    <w:rsid w:val="00B03F2A"/>
    <w:rsid w:val="00B116E4"/>
    <w:rsid w:val="00B2174D"/>
    <w:rsid w:val="00B21A5A"/>
    <w:rsid w:val="00B25081"/>
    <w:rsid w:val="00B25748"/>
    <w:rsid w:val="00B26DBF"/>
    <w:rsid w:val="00B271C0"/>
    <w:rsid w:val="00B3045B"/>
    <w:rsid w:val="00B31049"/>
    <w:rsid w:val="00B32C4A"/>
    <w:rsid w:val="00B34F4A"/>
    <w:rsid w:val="00B35B2C"/>
    <w:rsid w:val="00B4229D"/>
    <w:rsid w:val="00B42573"/>
    <w:rsid w:val="00B428A9"/>
    <w:rsid w:val="00B5396A"/>
    <w:rsid w:val="00B55082"/>
    <w:rsid w:val="00B55D5E"/>
    <w:rsid w:val="00B614DF"/>
    <w:rsid w:val="00B61515"/>
    <w:rsid w:val="00B61A2E"/>
    <w:rsid w:val="00B64255"/>
    <w:rsid w:val="00B65B92"/>
    <w:rsid w:val="00B75FB2"/>
    <w:rsid w:val="00B81119"/>
    <w:rsid w:val="00B82C1B"/>
    <w:rsid w:val="00B933A0"/>
    <w:rsid w:val="00B94516"/>
    <w:rsid w:val="00B94A48"/>
    <w:rsid w:val="00BA253E"/>
    <w:rsid w:val="00BA4AC0"/>
    <w:rsid w:val="00BB21AF"/>
    <w:rsid w:val="00BB2855"/>
    <w:rsid w:val="00BC5607"/>
    <w:rsid w:val="00BC74A9"/>
    <w:rsid w:val="00BD19C1"/>
    <w:rsid w:val="00BD20E5"/>
    <w:rsid w:val="00BD25B8"/>
    <w:rsid w:val="00BD67C6"/>
    <w:rsid w:val="00BE2364"/>
    <w:rsid w:val="00BE44B0"/>
    <w:rsid w:val="00BE4B3B"/>
    <w:rsid w:val="00BF473A"/>
    <w:rsid w:val="00C00212"/>
    <w:rsid w:val="00C012E1"/>
    <w:rsid w:val="00C046FB"/>
    <w:rsid w:val="00C06BB4"/>
    <w:rsid w:val="00C10D20"/>
    <w:rsid w:val="00C12E0C"/>
    <w:rsid w:val="00C14E51"/>
    <w:rsid w:val="00C163F6"/>
    <w:rsid w:val="00C17A8A"/>
    <w:rsid w:val="00C21916"/>
    <w:rsid w:val="00C24486"/>
    <w:rsid w:val="00C30067"/>
    <w:rsid w:val="00C30BA3"/>
    <w:rsid w:val="00C317A0"/>
    <w:rsid w:val="00C31A11"/>
    <w:rsid w:val="00C32C4E"/>
    <w:rsid w:val="00C34933"/>
    <w:rsid w:val="00C41AEC"/>
    <w:rsid w:val="00C457CA"/>
    <w:rsid w:val="00C47ED4"/>
    <w:rsid w:val="00C51CDF"/>
    <w:rsid w:val="00C51D5A"/>
    <w:rsid w:val="00C52AC7"/>
    <w:rsid w:val="00C563DD"/>
    <w:rsid w:val="00C57FB7"/>
    <w:rsid w:val="00C61425"/>
    <w:rsid w:val="00C61A70"/>
    <w:rsid w:val="00C64146"/>
    <w:rsid w:val="00C65F3F"/>
    <w:rsid w:val="00C716F6"/>
    <w:rsid w:val="00C7226C"/>
    <w:rsid w:val="00C72414"/>
    <w:rsid w:val="00C729DF"/>
    <w:rsid w:val="00C81A7F"/>
    <w:rsid w:val="00C81D4D"/>
    <w:rsid w:val="00C8667B"/>
    <w:rsid w:val="00C87856"/>
    <w:rsid w:val="00C93374"/>
    <w:rsid w:val="00C97729"/>
    <w:rsid w:val="00CA20CE"/>
    <w:rsid w:val="00CA3D1D"/>
    <w:rsid w:val="00CA4CE3"/>
    <w:rsid w:val="00CA7C22"/>
    <w:rsid w:val="00CB0B8C"/>
    <w:rsid w:val="00CB4FAD"/>
    <w:rsid w:val="00CD13CC"/>
    <w:rsid w:val="00CD16C1"/>
    <w:rsid w:val="00CD4F3F"/>
    <w:rsid w:val="00CD6FCB"/>
    <w:rsid w:val="00CD7810"/>
    <w:rsid w:val="00CE65AA"/>
    <w:rsid w:val="00CF3025"/>
    <w:rsid w:val="00D00FB8"/>
    <w:rsid w:val="00D01E44"/>
    <w:rsid w:val="00D06455"/>
    <w:rsid w:val="00D06B46"/>
    <w:rsid w:val="00D075B6"/>
    <w:rsid w:val="00D10FC9"/>
    <w:rsid w:val="00D227C4"/>
    <w:rsid w:val="00D2572E"/>
    <w:rsid w:val="00D311F8"/>
    <w:rsid w:val="00D36B52"/>
    <w:rsid w:val="00D377C8"/>
    <w:rsid w:val="00D41274"/>
    <w:rsid w:val="00D42095"/>
    <w:rsid w:val="00D43BF3"/>
    <w:rsid w:val="00D54900"/>
    <w:rsid w:val="00D579AB"/>
    <w:rsid w:val="00D60851"/>
    <w:rsid w:val="00D64AF0"/>
    <w:rsid w:val="00D715C9"/>
    <w:rsid w:val="00D7245C"/>
    <w:rsid w:val="00D7487B"/>
    <w:rsid w:val="00D74FAF"/>
    <w:rsid w:val="00D767BB"/>
    <w:rsid w:val="00D769FE"/>
    <w:rsid w:val="00D802FD"/>
    <w:rsid w:val="00D826BF"/>
    <w:rsid w:val="00D8312C"/>
    <w:rsid w:val="00D9203C"/>
    <w:rsid w:val="00D939B0"/>
    <w:rsid w:val="00D94290"/>
    <w:rsid w:val="00DA0C45"/>
    <w:rsid w:val="00DB000C"/>
    <w:rsid w:val="00DB16E0"/>
    <w:rsid w:val="00DB2DF9"/>
    <w:rsid w:val="00DB4126"/>
    <w:rsid w:val="00DB4A4D"/>
    <w:rsid w:val="00DB66B2"/>
    <w:rsid w:val="00DB7E63"/>
    <w:rsid w:val="00DC1C95"/>
    <w:rsid w:val="00DC1FD2"/>
    <w:rsid w:val="00DC2055"/>
    <w:rsid w:val="00DC2AE2"/>
    <w:rsid w:val="00DC514E"/>
    <w:rsid w:val="00DC519D"/>
    <w:rsid w:val="00DC6F79"/>
    <w:rsid w:val="00DC7749"/>
    <w:rsid w:val="00DD4B93"/>
    <w:rsid w:val="00DD71E8"/>
    <w:rsid w:val="00DD7F83"/>
    <w:rsid w:val="00DE1CEE"/>
    <w:rsid w:val="00DE27D2"/>
    <w:rsid w:val="00DF7818"/>
    <w:rsid w:val="00E05E3D"/>
    <w:rsid w:val="00E0641E"/>
    <w:rsid w:val="00E06664"/>
    <w:rsid w:val="00E06C65"/>
    <w:rsid w:val="00E10173"/>
    <w:rsid w:val="00E10569"/>
    <w:rsid w:val="00E13D21"/>
    <w:rsid w:val="00E15E49"/>
    <w:rsid w:val="00E304BC"/>
    <w:rsid w:val="00E31D8F"/>
    <w:rsid w:val="00E32853"/>
    <w:rsid w:val="00E3546A"/>
    <w:rsid w:val="00E4017B"/>
    <w:rsid w:val="00E401F8"/>
    <w:rsid w:val="00E46425"/>
    <w:rsid w:val="00E471BF"/>
    <w:rsid w:val="00E47D0E"/>
    <w:rsid w:val="00E51141"/>
    <w:rsid w:val="00E52778"/>
    <w:rsid w:val="00E626A9"/>
    <w:rsid w:val="00E62FF8"/>
    <w:rsid w:val="00E64221"/>
    <w:rsid w:val="00E6489A"/>
    <w:rsid w:val="00E65018"/>
    <w:rsid w:val="00E7396F"/>
    <w:rsid w:val="00E748E3"/>
    <w:rsid w:val="00E81207"/>
    <w:rsid w:val="00E8331A"/>
    <w:rsid w:val="00E84B0E"/>
    <w:rsid w:val="00E9229A"/>
    <w:rsid w:val="00E92D43"/>
    <w:rsid w:val="00E94339"/>
    <w:rsid w:val="00E95DEC"/>
    <w:rsid w:val="00E97563"/>
    <w:rsid w:val="00EA0DB9"/>
    <w:rsid w:val="00EA3B92"/>
    <w:rsid w:val="00EB0B63"/>
    <w:rsid w:val="00EB5228"/>
    <w:rsid w:val="00EB636B"/>
    <w:rsid w:val="00EC191D"/>
    <w:rsid w:val="00EC2298"/>
    <w:rsid w:val="00EC265C"/>
    <w:rsid w:val="00EC3D6B"/>
    <w:rsid w:val="00EC4C53"/>
    <w:rsid w:val="00EC5C1A"/>
    <w:rsid w:val="00ED0F9D"/>
    <w:rsid w:val="00ED1295"/>
    <w:rsid w:val="00ED2CAB"/>
    <w:rsid w:val="00ED48A1"/>
    <w:rsid w:val="00ED61CB"/>
    <w:rsid w:val="00ED673A"/>
    <w:rsid w:val="00ED67EE"/>
    <w:rsid w:val="00EE1FAA"/>
    <w:rsid w:val="00EE737B"/>
    <w:rsid w:val="00EF4899"/>
    <w:rsid w:val="00EF5FA3"/>
    <w:rsid w:val="00EF72DD"/>
    <w:rsid w:val="00EF7A23"/>
    <w:rsid w:val="00F00FFB"/>
    <w:rsid w:val="00F01DFA"/>
    <w:rsid w:val="00F04AB3"/>
    <w:rsid w:val="00F05747"/>
    <w:rsid w:val="00F06A72"/>
    <w:rsid w:val="00F114B5"/>
    <w:rsid w:val="00F12E79"/>
    <w:rsid w:val="00F136F0"/>
    <w:rsid w:val="00F15E19"/>
    <w:rsid w:val="00F17975"/>
    <w:rsid w:val="00F202AB"/>
    <w:rsid w:val="00F20454"/>
    <w:rsid w:val="00F20BBB"/>
    <w:rsid w:val="00F21734"/>
    <w:rsid w:val="00F30B84"/>
    <w:rsid w:val="00F33C1F"/>
    <w:rsid w:val="00F347D6"/>
    <w:rsid w:val="00F34AF9"/>
    <w:rsid w:val="00F4335E"/>
    <w:rsid w:val="00F43BD8"/>
    <w:rsid w:val="00F43C00"/>
    <w:rsid w:val="00F5040C"/>
    <w:rsid w:val="00F53D83"/>
    <w:rsid w:val="00F550F9"/>
    <w:rsid w:val="00F562F3"/>
    <w:rsid w:val="00F62395"/>
    <w:rsid w:val="00F62FDE"/>
    <w:rsid w:val="00F6366A"/>
    <w:rsid w:val="00F65A27"/>
    <w:rsid w:val="00F73B99"/>
    <w:rsid w:val="00F74B89"/>
    <w:rsid w:val="00F75133"/>
    <w:rsid w:val="00F776F4"/>
    <w:rsid w:val="00F8184C"/>
    <w:rsid w:val="00F966B4"/>
    <w:rsid w:val="00FA3899"/>
    <w:rsid w:val="00FA4708"/>
    <w:rsid w:val="00FA4893"/>
    <w:rsid w:val="00FA4909"/>
    <w:rsid w:val="00FA6751"/>
    <w:rsid w:val="00FA6E05"/>
    <w:rsid w:val="00FB1048"/>
    <w:rsid w:val="00FB41EE"/>
    <w:rsid w:val="00FB62C4"/>
    <w:rsid w:val="00FB62DA"/>
    <w:rsid w:val="00FB7701"/>
    <w:rsid w:val="00FB7AE2"/>
    <w:rsid w:val="00FB7EF5"/>
    <w:rsid w:val="00FC5F07"/>
    <w:rsid w:val="00FD1AC5"/>
    <w:rsid w:val="00FD59B2"/>
    <w:rsid w:val="00FD5CF0"/>
    <w:rsid w:val="00FE2518"/>
    <w:rsid w:val="00FE716B"/>
    <w:rsid w:val="00FF3175"/>
    <w:rsid w:val="00FF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95C5C3C"/>
  <w15:docId w15:val="{29E63304-688A-46AB-9156-5277017C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2512"/>
    <w:rPr>
      <w:sz w:val="24"/>
      <w:szCs w:val="24"/>
      <w:lang w:val="en-AU"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0BA3"/>
    <w:pPr>
      <w:keepNext/>
      <w:autoSpaceDE w:val="0"/>
      <w:autoSpaceDN w:val="0"/>
      <w:spacing w:before="240" w:after="60"/>
      <w:ind w:left="1152" w:hanging="720"/>
      <w:outlineLvl w:val="3"/>
    </w:pPr>
    <w:rPr>
      <w:rFonts w:eastAsia="Times New Roman"/>
      <w:i/>
      <w:iCs/>
      <w:sz w:val="18"/>
      <w:szCs w:val="18"/>
      <w:lang w:val="en-US" w:eastAsia="en-US"/>
    </w:rPr>
  </w:style>
  <w:style w:type="paragraph" w:styleId="Heading5">
    <w:name w:val="heading 5"/>
    <w:basedOn w:val="Normal"/>
    <w:next w:val="Normal"/>
    <w:link w:val="Heading5Char"/>
    <w:qFormat/>
    <w:rsid w:val="00C30BA3"/>
    <w:pPr>
      <w:autoSpaceDE w:val="0"/>
      <w:autoSpaceDN w:val="0"/>
      <w:spacing w:before="240" w:after="60"/>
      <w:ind w:left="1872" w:hanging="720"/>
      <w:outlineLvl w:val="4"/>
    </w:pPr>
    <w:rPr>
      <w:rFonts w:eastAsia="Times New Roman"/>
      <w:sz w:val="18"/>
      <w:szCs w:val="18"/>
      <w:lang w:val="en-US" w:eastAsia="en-US"/>
    </w:rPr>
  </w:style>
  <w:style w:type="paragraph" w:styleId="Heading6">
    <w:name w:val="heading 6"/>
    <w:basedOn w:val="Normal"/>
    <w:next w:val="Normal"/>
    <w:link w:val="Heading6Char"/>
    <w:qFormat/>
    <w:rsid w:val="00C30BA3"/>
    <w:pPr>
      <w:autoSpaceDE w:val="0"/>
      <w:autoSpaceDN w:val="0"/>
      <w:spacing w:before="240" w:after="60"/>
      <w:ind w:left="2592" w:hanging="720"/>
      <w:outlineLvl w:val="5"/>
    </w:pPr>
    <w:rPr>
      <w:rFonts w:eastAsia="Times New Roman"/>
      <w:i/>
      <w:iCs/>
      <w:sz w:val="16"/>
      <w:szCs w:val="16"/>
      <w:lang w:val="en-US" w:eastAsia="en-US"/>
    </w:rPr>
  </w:style>
  <w:style w:type="paragraph" w:styleId="Heading7">
    <w:name w:val="heading 7"/>
    <w:basedOn w:val="Normal"/>
    <w:next w:val="Normal"/>
    <w:link w:val="Heading7Char"/>
    <w:uiPriority w:val="99"/>
    <w:qFormat/>
    <w:rsid w:val="00C30BA3"/>
    <w:pPr>
      <w:autoSpaceDE w:val="0"/>
      <w:autoSpaceDN w:val="0"/>
      <w:spacing w:before="240" w:after="60"/>
      <w:ind w:left="3312" w:hanging="720"/>
      <w:outlineLvl w:val="6"/>
    </w:pPr>
    <w:rPr>
      <w:rFonts w:eastAsia="Times New Roman"/>
      <w:sz w:val="16"/>
      <w:szCs w:val="16"/>
      <w:lang w:val="en-US" w:eastAsia="en-US"/>
    </w:rPr>
  </w:style>
  <w:style w:type="paragraph" w:styleId="Heading8">
    <w:name w:val="heading 8"/>
    <w:basedOn w:val="Normal"/>
    <w:next w:val="Normal"/>
    <w:link w:val="Heading8Char"/>
    <w:uiPriority w:val="99"/>
    <w:qFormat/>
    <w:rsid w:val="00C30BA3"/>
    <w:pPr>
      <w:autoSpaceDE w:val="0"/>
      <w:autoSpaceDN w:val="0"/>
      <w:spacing w:before="240" w:after="60"/>
      <w:ind w:left="4032" w:hanging="720"/>
      <w:outlineLvl w:val="7"/>
    </w:pPr>
    <w:rPr>
      <w:rFonts w:eastAsia="Times New Roman"/>
      <w:i/>
      <w:iCs/>
      <w:sz w:val="16"/>
      <w:szCs w:val="16"/>
      <w:lang w:val="en-US" w:eastAsia="en-US"/>
    </w:rPr>
  </w:style>
  <w:style w:type="paragraph" w:styleId="Heading9">
    <w:name w:val="heading 9"/>
    <w:basedOn w:val="Normal"/>
    <w:next w:val="Normal"/>
    <w:link w:val="Heading9Char"/>
    <w:uiPriority w:val="99"/>
    <w:qFormat/>
    <w:rsid w:val="00C30BA3"/>
    <w:pPr>
      <w:autoSpaceDE w:val="0"/>
      <w:autoSpaceDN w:val="0"/>
      <w:spacing w:before="240" w:after="60"/>
      <w:ind w:left="4752" w:hanging="720"/>
      <w:outlineLvl w:val="8"/>
    </w:pPr>
    <w:rPr>
      <w:rFonts w:eastAsia="Times New Roman"/>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EC4C53"/>
    <w:rPr>
      <w:color w:val="0000FF"/>
      <w:u w:val="single"/>
    </w:rPr>
  </w:style>
  <w:style w:type="paragraph" w:customStyle="1" w:styleId="Affiliation">
    <w:name w:val="Affiliation"/>
    <w:rsid w:val="006779A1"/>
    <w:pPr>
      <w:jc w:val="center"/>
    </w:pPr>
  </w:style>
  <w:style w:type="paragraph" w:customStyle="1" w:styleId="Author">
    <w:name w:val="Author"/>
    <w:rsid w:val="006779A1"/>
    <w:pPr>
      <w:spacing w:before="360" w:after="40"/>
      <w:jc w:val="center"/>
    </w:pPr>
    <w:rPr>
      <w:noProof/>
      <w:sz w:val="22"/>
      <w:szCs w:val="22"/>
    </w:rPr>
  </w:style>
  <w:style w:type="paragraph" w:customStyle="1" w:styleId="footnote">
    <w:name w:val="footnote"/>
    <w:rsid w:val="006779A1"/>
    <w:pPr>
      <w:framePr w:hSpace="187" w:vSpace="187" w:wrap="notBeside" w:vAnchor="text" w:hAnchor="page" w:x="6121" w:y="577"/>
      <w:numPr>
        <w:numId w:val="6"/>
      </w:numPr>
      <w:spacing w:after="40"/>
    </w:pPr>
    <w:rPr>
      <w:sz w:val="16"/>
      <w:szCs w:val="16"/>
    </w:rPr>
  </w:style>
  <w:style w:type="paragraph" w:customStyle="1" w:styleId="References">
    <w:name w:val="References"/>
    <w:basedOn w:val="Normal"/>
    <w:rsid w:val="00385F35"/>
    <w:pPr>
      <w:numPr>
        <w:numId w:val="7"/>
      </w:numPr>
      <w:jc w:val="both"/>
    </w:pPr>
    <w:rPr>
      <w:rFonts w:eastAsia="Times New Roman"/>
      <w:sz w:val="16"/>
      <w:szCs w:val="16"/>
      <w:lang w:val="en-US" w:eastAsia="en-US"/>
    </w:rPr>
  </w:style>
  <w:style w:type="character" w:customStyle="1" w:styleId="apple-converted-space">
    <w:name w:val="apple-converted-space"/>
    <w:rsid w:val="00C32C4E"/>
  </w:style>
  <w:style w:type="character" w:styleId="Emphasis">
    <w:name w:val="Emphasis"/>
    <w:uiPriority w:val="20"/>
    <w:qFormat/>
    <w:rsid w:val="00C32C4E"/>
    <w:rPr>
      <w:i/>
      <w:iCs/>
    </w:rPr>
  </w:style>
  <w:style w:type="paragraph" w:customStyle="1" w:styleId="Text">
    <w:name w:val="Text"/>
    <w:basedOn w:val="Normal"/>
    <w:rsid w:val="000D474B"/>
    <w:pPr>
      <w:widowControl w:val="0"/>
      <w:autoSpaceDE w:val="0"/>
      <w:autoSpaceDN w:val="0"/>
      <w:spacing w:line="252" w:lineRule="auto"/>
      <w:ind w:firstLine="202"/>
      <w:jc w:val="both"/>
    </w:pPr>
    <w:rPr>
      <w:rFonts w:eastAsia="Times New Roman"/>
      <w:sz w:val="20"/>
      <w:szCs w:val="20"/>
      <w:lang w:val="en-US" w:eastAsia="en-US"/>
    </w:rPr>
  </w:style>
  <w:style w:type="paragraph" w:styleId="Header">
    <w:name w:val="header"/>
    <w:basedOn w:val="Normal"/>
    <w:link w:val="HeaderChar"/>
    <w:rsid w:val="008F7CBB"/>
    <w:pPr>
      <w:tabs>
        <w:tab w:val="center" w:pos="4680"/>
        <w:tab w:val="right" w:pos="9360"/>
      </w:tabs>
    </w:pPr>
  </w:style>
  <w:style w:type="character" w:customStyle="1" w:styleId="HeaderChar">
    <w:name w:val="Header Char"/>
    <w:link w:val="Header"/>
    <w:rsid w:val="008F7CBB"/>
    <w:rPr>
      <w:sz w:val="24"/>
      <w:szCs w:val="24"/>
      <w:lang w:val="en-AU" w:eastAsia="zh-CN" w:bidi="ar-SA"/>
    </w:rPr>
  </w:style>
  <w:style w:type="paragraph" w:styleId="Footer">
    <w:name w:val="footer"/>
    <w:basedOn w:val="Normal"/>
    <w:link w:val="FooterChar"/>
    <w:uiPriority w:val="99"/>
    <w:rsid w:val="008F7CBB"/>
    <w:pPr>
      <w:tabs>
        <w:tab w:val="center" w:pos="4680"/>
        <w:tab w:val="right" w:pos="9360"/>
      </w:tabs>
    </w:pPr>
  </w:style>
  <w:style w:type="character" w:customStyle="1" w:styleId="FooterChar">
    <w:name w:val="Footer Char"/>
    <w:link w:val="Footer"/>
    <w:uiPriority w:val="99"/>
    <w:rsid w:val="008F7CBB"/>
    <w:rPr>
      <w:sz w:val="24"/>
      <w:szCs w:val="24"/>
      <w:lang w:val="en-AU" w:eastAsia="zh-CN" w:bidi="ar-SA"/>
    </w:rPr>
  </w:style>
  <w:style w:type="paragraph" w:styleId="BalloonText">
    <w:name w:val="Balloon Text"/>
    <w:basedOn w:val="Normal"/>
    <w:link w:val="BalloonTextChar"/>
    <w:uiPriority w:val="99"/>
    <w:rsid w:val="008F7CBB"/>
    <w:rPr>
      <w:rFonts w:ascii="Tahoma" w:hAnsi="Tahoma" w:cs="Tahoma"/>
      <w:sz w:val="16"/>
      <w:szCs w:val="16"/>
    </w:rPr>
  </w:style>
  <w:style w:type="character" w:customStyle="1" w:styleId="BalloonTextChar">
    <w:name w:val="Balloon Text Char"/>
    <w:link w:val="BalloonText"/>
    <w:uiPriority w:val="99"/>
    <w:rsid w:val="008F7CBB"/>
    <w:rPr>
      <w:rFonts w:ascii="Tahoma" w:hAnsi="Tahoma" w:cs="Tahoma"/>
      <w:sz w:val="16"/>
      <w:szCs w:val="16"/>
      <w:lang w:val="en-AU" w:eastAsia="zh-CN" w:bidi="ar-SA"/>
    </w:rPr>
  </w:style>
  <w:style w:type="paragraph" w:styleId="ListParagraph">
    <w:name w:val="List Paragraph"/>
    <w:basedOn w:val="Normal"/>
    <w:uiPriority w:val="34"/>
    <w:qFormat/>
    <w:rsid w:val="00734204"/>
    <w:pPr>
      <w:spacing w:after="200" w:line="276" w:lineRule="auto"/>
      <w:ind w:left="720"/>
      <w:contextualSpacing/>
    </w:pPr>
    <w:rPr>
      <w:rFonts w:ascii="Calibri" w:eastAsia="Times New Roman" w:hAnsi="Calibri"/>
      <w:sz w:val="22"/>
      <w:szCs w:val="22"/>
      <w:lang w:val="en-US" w:eastAsia="en-US"/>
    </w:rPr>
  </w:style>
  <w:style w:type="paragraph" w:styleId="NormalWeb">
    <w:name w:val="Normal (Web)"/>
    <w:basedOn w:val="Normal"/>
    <w:uiPriority w:val="99"/>
    <w:unhideWhenUsed/>
    <w:rsid w:val="00734204"/>
    <w:pPr>
      <w:spacing w:before="100" w:beforeAutospacing="1" w:after="100" w:afterAutospacing="1"/>
    </w:pPr>
    <w:rPr>
      <w:rFonts w:eastAsia="Times New Roman"/>
      <w:lang w:val="en-US" w:eastAsia="en-US"/>
    </w:rPr>
  </w:style>
  <w:style w:type="paragraph" w:customStyle="1" w:styleId="PreformattedText">
    <w:name w:val="Preformatted Text"/>
    <w:basedOn w:val="Normal"/>
    <w:rsid w:val="00C61A70"/>
    <w:pPr>
      <w:widowControl w:val="0"/>
      <w:suppressAutoHyphens/>
    </w:pPr>
    <w:rPr>
      <w:rFonts w:ascii="Nimbus Mono L" w:eastAsia="Nimbus Mono L" w:hAnsi="Nimbus Mono L" w:cs="Nimbus Mono L"/>
      <w:sz w:val="20"/>
      <w:szCs w:val="20"/>
      <w:lang w:val="en-US" w:eastAsia="ar-SA"/>
    </w:rPr>
  </w:style>
  <w:style w:type="character" w:customStyle="1" w:styleId="Heading4Char">
    <w:name w:val="Heading 4 Char"/>
    <w:link w:val="Heading4"/>
    <w:rsid w:val="00C30BA3"/>
    <w:rPr>
      <w:rFonts w:eastAsia="Times New Roman"/>
      <w:i/>
      <w:iCs/>
      <w:sz w:val="18"/>
      <w:szCs w:val="18"/>
      <w:lang w:bidi="ar-SA"/>
    </w:rPr>
  </w:style>
  <w:style w:type="character" w:customStyle="1" w:styleId="Heading5Char">
    <w:name w:val="Heading 5 Char"/>
    <w:link w:val="Heading5"/>
    <w:rsid w:val="00C30BA3"/>
    <w:rPr>
      <w:rFonts w:eastAsia="Times New Roman"/>
      <w:sz w:val="18"/>
      <w:szCs w:val="18"/>
      <w:lang w:bidi="ar-SA"/>
    </w:rPr>
  </w:style>
  <w:style w:type="character" w:customStyle="1" w:styleId="Heading6Char">
    <w:name w:val="Heading 6 Char"/>
    <w:link w:val="Heading6"/>
    <w:rsid w:val="00C30BA3"/>
    <w:rPr>
      <w:rFonts w:eastAsia="Times New Roman"/>
      <w:i/>
      <w:iCs/>
      <w:sz w:val="16"/>
      <w:szCs w:val="16"/>
      <w:lang w:bidi="ar-SA"/>
    </w:rPr>
  </w:style>
  <w:style w:type="character" w:customStyle="1" w:styleId="Heading7Char">
    <w:name w:val="Heading 7 Char"/>
    <w:link w:val="Heading7"/>
    <w:uiPriority w:val="99"/>
    <w:rsid w:val="00C30BA3"/>
    <w:rPr>
      <w:rFonts w:eastAsia="Times New Roman"/>
      <w:sz w:val="16"/>
      <w:szCs w:val="16"/>
      <w:lang w:bidi="ar-SA"/>
    </w:rPr>
  </w:style>
  <w:style w:type="character" w:customStyle="1" w:styleId="Heading8Char">
    <w:name w:val="Heading 8 Char"/>
    <w:link w:val="Heading8"/>
    <w:uiPriority w:val="99"/>
    <w:rsid w:val="00C30BA3"/>
    <w:rPr>
      <w:rFonts w:eastAsia="Times New Roman"/>
      <w:i/>
      <w:iCs/>
      <w:sz w:val="16"/>
      <w:szCs w:val="16"/>
      <w:lang w:bidi="ar-SA"/>
    </w:rPr>
  </w:style>
  <w:style w:type="character" w:customStyle="1" w:styleId="Heading9Char">
    <w:name w:val="Heading 9 Char"/>
    <w:link w:val="Heading9"/>
    <w:uiPriority w:val="99"/>
    <w:rsid w:val="00C30BA3"/>
    <w:rPr>
      <w:rFonts w:eastAsia="Times New Roman"/>
      <w:sz w:val="16"/>
      <w:szCs w:val="16"/>
      <w:lang w:bidi="ar-SA"/>
    </w:rPr>
  </w:style>
  <w:style w:type="paragraph" w:styleId="BodyText2">
    <w:name w:val="Body Text 2"/>
    <w:basedOn w:val="Normal"/>
    <w:link w:val="BodyText2Char"/>
    <w:uiPriority w:val="99"/>
    <w:unhideWhenUsed/>
    <w:rsid w:val="00667736"/>
    <w:pPr>
      <w:autoSpaceDE w:val="0"/>
      <w:autoSpaceDN w:val="0"/>
      <w:spacing w:after="120" w:line="480" w:lineRule="auto"/>
    </w:pPr>
    <w:rPr>
      <w:rFonts w:eastAsia="Times New Roman"/>
      <w:sz w:val="20"/>
      <w:szCs w:val="20"/>
      <w:lang w:val="en-US" w:eastAsia="en-US"/>
    </w:rPr>
  </w:style>
  <w:style w:type="character" w:customStyle="1" w:styleId="BodyText2Char">
    <w:name w:val="Body Text 2 Char"/>
    <w:link w:val="BodyText2"/>
    <w:uiPriority w:val="99"/>
    <w:rsid w:val="00667736"/>
    <w:rPr>
      <w:rFonts w:eastAsia="Times New Roman"/>
      <w:lang w:bidi="ar-SA"/>
    </w:rPr>
  </w:style>
  <w:style w:type="character" w:customStyle="1" w:styleId="apple-style-span">
    <w:name w:val="apple-style-span"/>
    <w:rsid w:val="00ED67EE"/>
  </w:style>
  <w:style w:type="paragraph" w:styleId="Bibliography">
    <w:name w:val="Bibliography"/>
    <w:basedOn w:val="Normal"/>
    <w:next w:val="Normal"/>
    <w:uiPriority w:val="37"/>
    <w:unhideWhenUsed/>
    <w:rsid w:val="00ED67EE"/>
    <w:pPr>
      <w:autoSpaceDE w:val="0"/>
      <w:autoSpaceDN w:val="0"/>
    </w:pPr>
    <w:rPr>
      <w:rFonts w:eastAsia="Times New Roman"/>
      <w:sz w:val="20"/>
      <w:szCs w:val="20"/>
      <w:lang w:val="en-US" w:eastAsia="en-US"/>
    </w:rPr>
  </w:style>
  <w:style w:type="paragraph" w:styleId="Revision">
    <w:name w:val="Revision"/>
    <w:hidden/>
    <w:uiPriority w:val="99"/>
    <w:semiHidden/>
    <w:rsid w:val="00ED67EE"/>
    <w:rPr>
      <w:rFonts w:eastAsia="Times New Roman"/>
    </w:rPr>
  </w:style>
  <w:style w:type="paragraph" w:styleId="BodyText3">
    <w:name w:val="Body Text 3"/>
    <w:basedOn w:val="Normal"/>
    <w:link w:val="BodyText3Char"/>
    <w:rsid w:val="008138FA"/>
    <w:pPr>
      <w:spacing w:after="120"/>
    </w:pPr>
    <w:rPr>
      <w:sz w:val="16"/>
      <w:szCs w:val="16"/>
    </w:rPr>
  </w:style>
  <w:style w:type="character" w:customStyle="1" w:styleId="BodyText3Char">
    <w:name w:val="Body Text 3 Char"/>
    <w:link w:val="BodyText3"/>
    <w:rsid w:val="008138FA"/>
    <w:rPr>
      <w:sz w:val="16"/>
      <w:szCs w:val="16"/>
      <w:lang w:val="en-AU" w:eastAsia="zh-CN" w:bidi="ar-SA"/>
    </w:rPr>
  </w:style>
  <w:style w:type="character" w:styleId="BookTitle">
    <w:name w:val="Book Title"/>
    <w:uiPriority w:val="33"/>
    <w:qFormat/>
    <w:rsid w:val="005D5E60"/>
    <w:rPr>
      <w:b/>
      <w:bCs/>
      <w:smallCaps/>
      <w:spacing w:val="5"/>
    </w:rPr>
  </w:style>
  <w:style w:type="paragraph" w:customStyle="1" w:styleId="Abstract">
    <w:name w:val="Abstract"/>
    <w:basedOn w:val="Normal"/>
    <w:next w:val="Normal"/>
    <w:rsid w:val="00FD59B2"/>
    <w:pPr>
      <w:autoSpaceDE w:val="0"/>
      <w:autoSpaceDN w:val="0"/>
      <w:spacing w:before="20"/>
      <w:ind w:firstLine="202"/>
      <w:jc w:val="both"/>
    </w:pPr>
    <w:rPr>
      <w:rFonts w:eastAsia="Times New Roman"/>
      <w:b/>
      <w:bCs/>
      <w:sz w:val="18"/>
      <w:szCs w:val="18"/>
      <w:lang w:val="en-US" w:eastAsia="en-US"/>
    </w:rPr>
  </w:style>
  <w:style w:type="paragraph" w:styleId="BodyText">
    <w:name w:val="Body Text"/>
    <w:basedOn w:val="Normal"/>
    <w:link w:val="BodyTextChar"/>
    <w:uiPriority w:val="99"/>
    <w:unhideWhenUsed/>
    <w:rsid w:val="008A66C8"/>
    <w:pPr>
      <w:spacing w:after="120" w:line="276" w:lineRule="auto"/>
    </w:pPr>
    <w:rPr>
      <w:rFonts w:ascii="Calibri" w:eastAsia="Times New Roman" w:hAnsi="Calibri" w:cs="Shruti"/>
      <w:sz w:val="22"/>
      <w:szCs w:val="22"/>
      <w:lang w:val="en-US" w:eastAsia="en-US"/>
    </w:rPr>
  </w:style>
  <w:style w:type="character" w:customStyle="1" w:styleId="BodyTextChar">
    <w:name w:val="Body Text Char"/>
    <w:link w:val="BodyText"/>
    <w:uiPriority w:val="99"/>
    <w:rsid w:val="008A66C8"/>
    <w:rPr>
      <w:rFonts w:ascii="Calibri" w:eastAsia="Times New Roman" w:hAnsi="Calibri" w:cs="Shruti"/>
      <w:sz w:val="22"/>
      <w:szCs w:val="22"/>
      <w:lang w:bidi="ar-SA"/>
    </w:rPr>
  </w:style>
  <w:style w:type="paragraph" w:customStyle="1" w:styleId="textpages">
    <w:name w:val="textpages"/>
    <w:basedOn w:val="Normal"/>
    <w:rsid w:val="0034286F"/>
    <w:pPr>
      <w:spacing w:before="100" w:beforeAutospacing="1" w:after="100" w:afterAutospacing="1"/>
    </w:pPr>
    <w:rPr>
      <w:rFonts w:eastAsia="Times New Roman"/>
      <w:lang w:val="en-US" w:eastAsia="en-US" w:bidi="gu-IN"/>
    </w:rPr>
  </w:style>
  <w:style w:type="paragraph" w:customStyle="1" w:styleId="Default">
    <w:name w:val="Default"/>
    <w:rsid w:val="000A75EF"/>
    <w:pPr>
      <w:autoSpaceDE w:val="0"/>
      <w:autoSpaceDN w:val="0"/>
      <w:adjustRightInd w:val="0"/>
    </w:pPr>
    <w:rPr>
      <w:color w:val="000000"/>
      <w:sz w:val="24"/>
      <w:szCs w:val="24"/>
    </w:rPr>
  </w:style>
  <w:style w:type="paragraph" w:styleId="NoSpacing">
    <w:name w:val="No Spacing"/>
    <w:uiPriority w:val="1"/>
    <w:qFormat/>
    <w:rsid w:val="00273C50"/>
    <w:rPr>
      <w:rFonts w:ascii="Calibri" w:eastAsia="Calibri" w:hAnsi="Calibri" w:cs="Shruti"/>
      <w:sz w:val="22"/>
      <w:szCs w:val="22"/>
      <w:lang w:val="ms-MY"/>
    </w:rPr>
  </w:style>
  <w:style w:type="paragraph" w:customStyle="1" w:styleId="a">
    <w:name w:val=".."/>
    <w:basedOn w:val="Normal"/>
    <w:next w:val="Normal"/>
    <w:uiPriority w:val="99"/>
    <w:rsid w:val="00BD20E5"/>
    <w:pPr>
      <w:widowControl w:val="0"/>
      <w:autoSpaceDE w:val="0"/>
      <w:autoSpaceDN w:val="0"/>
      <w:adjustRightInd w:val="0"/>
    </w:pPr>
    <w:rPr>
      <w:rFonts w:eastAsia="Times New Roman"/>
      <w:lang w:val="en-US" w:eastAsia="en-US"/>
    </w:rPr>
  </w:style>
  <w:style w:type="paragraph" w:customStyle="1" w:styleId="msonormalcxspmiddle">
    <w:name w:val="msonormalcxspmiddle"/>
    <w:basedOn w:val="Normal"/>
    <w:uiPriority w:val="99"/>
    <w:rsid w:val="00BD20E5"/>
    <w:pPr>
      <w:spacing w:before="100" w:beforeAutospacing="1" w:after="100" w:afterAutospacing="1"/>
    </w:pPr>
    <w:rPr>
      <w:rFonts w:eastAsia="Times New Roman"/>
      <w:lang w:val="en-US" w:eastAsia="en-US"/>
    </w:rPr>
  </w:style>
  <w:style w:type="paragraph" w:customStyle="1" w:styleId="FigureCaption">
    <w:name w:val="Figure Caption"/>
    <w:basedOn w:val="Normal"/>
    <w:rsid w:val="00825CEA"/>
    <w:pPr>
      <w:autoSpaceDE w:val="0"/>
      <w:autoSpaceDN w:val="0"/>
      <w:jc w:val="both"/>
    </w:pPr>
    <w:rPr>
      <w:rFonts w:eastAsia="Times New Roman"/>
      <w:sz w:val="16"/>
      <w:szCs w:val="16"/>
      <w:lang w:val="en-US" w:eastAsia="en-US"/>
    </w:rPr>
  </w:style>
  <w:style w:type="paragraph" w:customStyle="1" w:styleId="references0">
    <w:name w:val="references"/>
    <w:uiPriority w:val="99"/>
    <w:rsid w:val="00F776F4"/>
    <w:pPr>
      <w:numPr>
        <w:numId w:val="9"/>
      </w:numPr>
      <w:spacing w:after="50" w:line="180" w:lineRule="exact"/>
      <w:jc w:val="both"/>
    </w:pPr>
    <w:rPr>
      <w:rFonts w:eastAsia="MS Mincho"/>
      <w:noProof/>
      <w:sz w:val="16"/>
      <w:szCs w:val="16"/>
    </w:rPr>
  </w:style>
  <w:style w:type="character" w:styleId="Strong">
    <w:name w:val="Strong"/>
    <w:basedOn w:val="DefaultParagraphFont"/>
    <w:uiPriority w:val="22"/>
    <w:qFormat/>
    <w:rsid w:val="0077198A"/>
    <w:rPr>
      <w:b/>
      <w:bCs/>
    </w:rPr>
  </w:style>
  <w:style w:type="character" w:styleId="UnresolvedMention">
    <w:name w:val="Unresolved Mention"/>
    <w:basedOn w:val="DefaultParagraphFont"/>
    <w:uiPriority w:val="99"/>
    <w:semiHidden/>
    <w:unhideWhenUsed/>
    <w:rsid w:val="00233424"/>
    <w:rPr>
      <w:color w:val="605E5C"/>
      <w:shd w:val="clear" w:color="auto" w:fill="E1DFDD"/>
    </w:rPr>
  </w:style>
  <w:style w:type="table" w:customStyle="1" w:styleId="GridTable1Light1">
    <w:name w:val="Grid Table 1 Light1"/>
    <w:basedOn w:val="TableNormal"/>
    <w:uiPriority w:val="46"/>
    <w:rsid w:val="00233424"/>
    <w:rPr>
      <w:lang w:val="en-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00172">
      <w:bodyDiv w:val="1"/>
      <w:marLeft w:val="0"/>
      <w:marRight w:val="0"/>
      <w:marTop w:val="0"/>
      <w:marBottom w:val="0"/>
      <w:divBdr>
        <w:top w:val="none" w:sz="0" w:space="0" w:color="auto"/>
        <w:left w:val="none" w:sz="0" w:space="0" w:color="auto"/>
        <w:bottom w:val="none" w:sz="0" w:space="0" w:color="auto"/>
        <w:right w:val="none" w:sz="0" w:space="0" w:color="auto"/>
      </w:divBdr>
    </w:div>
    <w:div w:id="39136549">
      <w:bodyDiv w:val="1"/>
      <w:marLeft w:val="0"/>
      <w:marRight w:val="0"/>
      <w:marTop w:val="0"/>
      <w:marBottom w:val="0"/>
      <w:divBdr>
        <w:top w:val="none" w:sz="0" w:space="0" w:color="auto"/>
        <w:left w:val="none" w:sz="0" w:space="0" w:color="auto"/>
        <w:bottom w:val="none" w:sz="0" w:space="0" w:color="auto"/>
        <w:right w:val="none" w:sz="0" w:space="0" w:color="auto"/>
      </w:divBdr>
    </w:div>
    <w:div w:id="70201682">
      <w:bodyDiv w:val="1"/>
      <w:marLeft w:val="0"/>
      <w:marRight w:val="0"/>
      <w:marTop w:val="0"/>
      <w:marBottom w:val="0"/>
      <w:divBdr>
        <w:top w:val="none" w:sz="0" w:space="0" w:color="auto"/>
        <w:left w:val="none" w:sz="0" w:space="0" w:color="auto"/>
        <w:bottom w:val="none" w:sz="0" w:space="0" w:color="auto"/>
        <w:right w:val="none" w:sz="0" w:space="0" w:color="auto"/>
      </w:divBdr>
    </w:div>
    <w:div w:id="78912981">
      <w:bodyDiv w:val="1"/>
      <w:marLeft w:val="0"/>
      <w:marRight w:val="0"/>
      <w:marTop w:val="0"/>
      <w:marBottom w:val="0"/>
      <w:divBdr>
        <w:top w:val="none" w:sz="0" w:space="0" w:color="auto"/>
        <w:left w:val="none" w:sz="0" w:space="0" w:color="auto"/>
        <w:bottom w:val="none" w:sz="0" w:space="0" w:color="auto"/>
        <w:right w:val="none" w:sz="0" w:space="0" w:color="auto"/>
      </w:divBdr>
    </w:div>
    <w:div w:id="141392870">
      <w:bodyDiv w:val="1"/>
      <w:marLeft w:val="0"/>
      <w:marRight w:val="0"/>
      <w:marTop w:val="0"/>
      <w:marBottom w:val="0"/>
      <w:divBdr>
        <w:top w:val="none" w:sz="0" w:space="0" w:color="auto"/>
        <w:left w:val="none" w:sz="0" w:space="0" w:color="auto"/>
        <w:bottom w:val="none" w:sz="0" w:space="0" w:color="auto"/>
        <w:right w:val="none" w:sz="0" w:space="0" w:color="auto"/>
      </w:divBdr>
    </w:div>
    <w:div w:id="176698656">
      <w:bodyDiv w:val="1"/>
      <w:marLeft w:val="0"/>
      <w:marRight w:val="0"/>
      <w:marTop w:val="0"/>
      <w:marBottom w:val="0"/>
      <w:divBdr>
        <w:top w:val="none" w:sz="0" w:space="0" w:color="auto"/>
        <w:left w:val="none" w:sz="0" w:space="0" w:color="auto"/>
        <w:bottom w:val="none" w:sz="0" w:space="0" w:color="auto"/>
        <w:right w:val="none" w:sz="0" w:space="0" w:color="auto"/>
      </w:divBdr>
      <w:divsChild>
        <w:div w:id="563414881">
          <w:marLeft w:val="0"/>
          <w:marRight w:val="0"/>
          <w:marTop w:val="48"/>
          <w:marBottom w:val="0"/>
          <w:divBdr>
            <w:top w:val="none" w:sz="0" w:space="0" w:color="auto"/>
            <w:left w:val="none" w:sz="0" w:space="0" w:color="auto"/>
            <w:bottom w:val="none" w:sz="0" w:space="0" w:color="auto"/>
            <w:right w:val="none" w:sz="0" w:space="0" w:color="auto"/>
          </w:divBdr>
        </w:div>
        <w:div w:id="1785926298">
          <w:marLeft w:val="0"/>
          <w:marRight w:val="0"/>
          <w:marTop w:val="48"/>
          <w:marBottom w:val="0"/>
          <w:divBdr>
            <w:top w:val="none" w:sz="0" w:space="0" w:color="auto"/>
            <w:left w:val="none" w:sz="0" w:space="0" w:color="auto"/>
            <w:bottom w:val="none" w:sz="0" w:space="0" w:color="auto"/>
            <w:right w:val="none" w:sz="0" w:space="0" w:color="auto"/>
          </w:divBdr>
        </w:div>
        <w:div w:id="1997608621">
          <w:marLeft w:val="0"/>
          <w:marRight w:val="0"/>
          <w:marTop w:val="48"/>
          <w:marBottom w:val="0"/>
          <w:divBdr>
            <w:top w:val="none" w:sz="0" w:space="0" w:color="auto"/>
            <w:left w:val="none" w:sz="0" w:space="0" w:color="auto"/>
            <w:bottom w:val="none" w:sz="0" w:space="0" w:color="auto"/>
            <w:right w:val="none" w:sz="0" w:space="0" w:color="auto"/>
          </w:divBdr>
        </w:div>
        <w:div w:id="2115588912">
          <w:marLeft w:val="0"/>
          <w:marRight w:val="0"/>
          <w:marTop w:val="48"/>
          <w:marBottom w:val="0"/>
          <w:divBdr>
            <w:top w:val="none" w:sz="0" w:space="0" w:color="auto"/>
            <w:left w:val="none" w:sz="0" w:space="0" w:color="auto"/>
            <w:bottom w:val="none" w:sz="0" w:space="0" w:color="auto"/>
            <w:right w:val="none" w:sz="0" w:space="0" w:color="auto"/>
          </w:divBdr>
        </w:div>
      </w:divsChild>
    </w:div>
    <w:div w:id="306129722">
      <w:bodyDiv w:val="1"/>
      <w:marLeft w:val="0"/>
      <w:marRight w:val="0"/>
      <w:marTop w:val="0"/>
      <w:marBottom w:val="0"/>
      <w:divBdr>
        <w:top w:val="none" w:sz="0" w:space="0" w:color="auto"/>
        <w:left w:val="none" w:sz="0" w:space="0" w:color="auto"/>
        <w:bottom w:val="none" w:sz="0" w:space="0" w:color="auto"/>
        <w:right w:val="none" w:sz="0" w:space="0" w:color="auto"/>
      </w:divBdr>
    </w:div>
    <w:div w:id="337971611">
      <w:bodyDiv w:val="1"/>
      <w:marLeft w:val="0"/>
      <w:marRight w:val="0"/>
      <w:marTop w:val="0"/>
      <w:marBottom w:val="0"/>
      <w:divBdr>
        <w:top w:val="none" w:sz="0" w:space="0" w:color="auto"/>
        <w:left w:val="none" w:sz="0" w:space="0" w:color="auto"/>
        <w:bottom w:val="none" w:sz="0" w:space="0" w:color="auto"/>
        <w:right w:val="none" w:sz="0" w:space="0" w:color="auto"/>
      </w:divBdr>
      <w:divsChild>
        <w:div w:id="299700616">
          <w:marLeft w:val="720"/>
          <w:marRight w:val="0"/>
          <w:marTop w:val="0"/>
          <w:marBottom w:val="0"/>
          <w:divBdr>
            <w:top w:val="none" w:sz="0" w:space="0" w:color="auto"/>
            <w:left w:val="none" w:sz="0" w:space="0" w:color="auto"/>
            <w:bottom w:val="none" w:sz="0" w:space="0" w:color="auto"/>
            <w:right w:val="none" w:sz="0" w:space="0" w:color="auto"/>
          </w:divBdr>
        </w:div>
        <w:div w:id="323625707">
          <w:marLeft w:val="720"/>
          <w:marRight w:val="0"/>
          <w:marTop w:val="0"/>
          <w:marBottom w:val="0"/>
          <w:divBdr>
            <w:top w:val="none" w:sz="0" w:space="0" w:color="auto"/>
            <w:left w:val="none" w:sz="0" w:space="0" w:color="auto"/>
            <w:bottom w:val="none" w:sz="0" w:space="0" w:color="auto"/>
            <w:right w:val="none" w:sz="0" w:space="0" w:color="auto"/>
          </w:divBdr>
        </w:div>
        <w:div w:id="594283928">
          <w:marLeft w:val="720"/>
          <w:marRight w:val="0"/>
          <w:marTop w:val="0"/>
          <w:marBottom w:val="0"/>
          <w:divBdr>
            <w:top w:val="none" w:sz="0" w:space="0" w:color="auto"/>
            <w:left w:val="none" w:sz="0" w:space="0" w:color="auto"/>
            <w:bottom w:val="none" w:sz="0" w:space="0" w:color="auto"/>
            <w:right w:val="none" w:sz="0" w:space="0" w:color="auto"/>
          </w:divBdr>
        </w:div>
        <w:div w:id="711422111">
          <w:marLeft w:val="720"/>
          <w:marRight w:val="0"/>
          <w:marTop w:val="0"/>
          <w:marBottom w:val="0"/>
          <w:divBdr>
            <w:top w:val="none" w:sz="0" w:space="0" w:color="auto"/>
            <w:left w:val="none" w:sz="0" w:space="0" w:color="auto"/>
            <w:bottom w:val="none" w:sz="0" w:space="0" w:color="auto"/>
            <w:right w:val="none" w:sz="0" w:space="0" w:color="auto"/>
          </w:divBdr>
        </w:div>
        <w:div w:id="824661053">
          <w:marLeft w:val="720"/>
          <w:marRight w:val="0"/>
          <w:marTop w:val="0"/>
          <w:marBottom w:val="0"/>
          <w:divBdr>
            <w:top w:val="none" w:sz="0" w:space="0" w:color="auto"/>
            <w:left w:val="none" w:sz="0" w:space="0" w:color="auto"/>
            <w:bottom w:val="none" w:sz="0" w:space="0" w:color="auto"/>
            <w:right w:val="none" w:sz="0" w:space="0" w:color="auto"/>
          </w:divBdr>
        </w:div>
        <w:div w:id="901253544">
          <w:marLeft w:val="720"/>
          <w:marRight w:val="0"/>
          <w:marTop w:val="0"/>
          <w:marBottom w:val="0"/>
          <w:divBdr>
            <w:top w:val="none" w:sz="0" w:space="0" w:color="auto"/>
            <w:left w:val="none" w:sz="0" w:space="0" w:color="auto"/>
            <w:bottom w:val="none" w:sz="0" w:space="0" w:color="auto"/>
            <w:right w:val="none" w:sz="0" w:space="0" w:color="auto"/>
          </w:divBdr>
        </w:div>
        <w:div w:id="921063154">
          <w:marLeft w:val="720"/>
          <w:marRight w:val="0"/>
          <w:marTop w:val="0"/>
          <w:marBottom w:val="0"/>
          <w:divBdr>
            <w:top w:val="none" w:sz="0" w:space="0" w:color="auto"/>
            <w:left w:val="none" w:sz="0" w:space="0" w:color="auto"/>
            <w:bottom w:val="none" w:sz="0" w:space="0" w:color="auto"/>
            <w:right w:val="none" w:sz="0" w:space="0" w:color="auto"/>
          </w:divBdr>
        </w:div>
        <w:div w:id="1388380742">
          <w:marLeft w:val="720"/>
          <w:marRight w:val="0"/>
          <w:marTop w:val="0"/>
          <w:marBottom w:val="0"/>
          <w:divBdr>
            <w:top w:val="none" w:sz="0" w:space="0" w:color="auto"/>
            <w:left w:val="none" w:sz="0" w:space="0" w:color="auto"/>
            <w:bottom w:val="none" w:sz="0" w:space="0" w:color="auto"/>
            <w:right w:val="none" w:sz="0" w:space="0" w:color="auto"/>
          </w:divBdr>
        </w:div>
        <w:div w:id="1554656744">
          <w:marLeft w:val="720"/>
          <w:marRight w:val="0"/>
          <w:marTop w:val="0"/>
          <w:marBottom w:val="0"/>
          <w:divBdr>
            <w:top w:val="none" w:sz="0" w:space="0" w:color="auto"/>
            <w:left w:val="none" w:sz="0" w:space="0" w:color="auto"/>
            <w:bottom w:val="none" w:sz="0" w:space="0" w:color="auto"/>
            <w:right w:val="none" w:sz="0" w:space="0" w:color="auto"/>
          </w:divBdr>
        </w:div>
        <w:div w:id="1927105422">
          <w:marLeft w:val="720"/>
          <w:marRight w:val="0"/>
          <w:marTop w:val="0"/>
          <w:marBottom w:val="0"/>
          <w:divBdr>
            <w:top w:val="none" w:sz="0" w:space="0" w:color="auto"/>
            <w:left w:val="none" w:sz="0" w:space="0" w:color="auto"/>
            <w:bottom w:val="none" w:sz="0" w:space="0" w:color="auto"/>
            <w:right w:val="none" w:sz="0" w:space="0" w:color="auto"/>
          </w:divBdr>
        </w:div>
        <w:div w:id="1965694274">
          <w:marLeft w:val="720"/>
          <w:marRight w:val="0"/>
          <w:marTop w:val="0"/>
          <w:marBottom w:val="0"/>
          <w:divBdr>
            <w:top w:val="none" w:sz="0" w:space="0" w:color="auto"/>
            <w:left w:val="none" w:sz="0" w:space="0" w:color="auto"/>
            <w:bottom w:val="none" w:sz="0" w:space="0" w:color="auto"/>
            <w:right w:val="none" w:sz="0" w:space="0" w:color="auto"/>
          </w:divBdr>
        </w:div>
      </w:divsChild>
    </w:div>
    <w:div w:id="437722274">
      <w:bodyDiv w:val="1"/>
      <w:marLeft w:val="0"/>
      <w:marRight w:val="0"/>
      <w:marTop w:val="0"/>
      <w:marBottom w:val="0"/>
      <w:divBdr>
        <w:top w:val="none" w:sz="0" w:space="0" w:color="auto"/>
        <w:left w:val="none" w:sz="0" w:space="0" w:color="auto"/>
        <w:bottom w:val="none" w:sz="0" w:space="0" w:color="auto"/>
        <w:right w:val="none" w:sz="0" w:space="0" w:color="auto"/>
      </w:divBdr>
    </w:div>
    <w:div w:id="486362348">
      <w:bodyDiv w:val="1"/>
      <w:marLeft w:val="0"/>
      <w:marRight w:val="0"/>
      <w:marTop w:val="0"/>
      <w:marBottom w:val="0"/>
      <w:divBdr>
        <w:top w:val="none" w:sz="0" w:space="0" w:color="auto"/>
        <w:left w:val="none" w:sz="0" w:space="0" w:color="auto"/>
        <w:bottom w:val="none" w:sz="0" w:space="0" w:color="auto"/>
        <w:right w:val="none" w:sz="0" w:space="0" w:color="auto"/>
      </w:divBdr>
    </w:div>
    <w:div w:id="635140754">
      <w:bodyDiv w:val="1"/>
      <w:marLeft w:val="0"/>
      <w:marRight w:val="0"/>
      <w:marTop w:val="0"/>
      <w:marBottom w:val="0"/>
      <w:divBdr>
        <w:top w:val="none" w:sz="0" w:space="0" w:color="auto"/>
        <w:left w:val="none" w:sz="0" w:space="0" w:color="auto"/>
        <w:bottom w:val="none" w:sz="0" w:space="0" w:color="auto"/>
        <w:right w:val="none" w:sz="0" w:space="0" w:color="auto"/>
      </w:divBdr>
    </w:div>
    <w:div w:id="759719969">
      <w:bodyDiv w:val="1"/>
      <w:marLeft w:val="0"/>
      <w:marRight w:val="0"/>
      <w:marTop w:val="0"/>
      <w:marBottom w:val="0"/>
      <w:divBdr>
        <w:top w:val="none" w:sz="0" w:space="0" w:color="auto"/>
        <w:left w:val="none" w:sz="0" w:space="0" w:color="auto"/>
        <w:bottom w:val="none" w:sz="0" w:space="0" w:color="auto"/>
        <w:right w:val="none" w:sz="0" w:space="0" w:color="auto"/>
      </w:divBdr>
    </w:div>
    <w:div w:id="800224820">
      <w:bodyDiv w:val="1"/>
      <w:marLeft w:val="0"/>
      <w:marRight w:val="0"/>
      <w:marTop w:val="0"/>
      <w:marBottom w:val="0"/>
      <w:divBdr>
        <w:top w:val="none" w:sz="0" w:space="0" w:color="auto"/>
        <w:left w:val="none" w:sz="0" w:space="0" w:color="auto"/>
        <w:bottom w:val="none" w:sz="0" w:space="0" w:color="auto"/>
        <w:right w:val="none" w:sz="0" w:space="0" w:color="auto"/>
      </w:divBdr>
    </w:div>
    <w:div w:id="857886085">
      <w:bodyDiv w:val="1"/>
      <w:marLeft w:val="0"/>
      <w:marRight w:val="0"/>
      <w:marTop w:val="0"/>
      <w:marBottom w:val="0"/>
      <w:divBdr>
        <w:top w:val="none" w:sz="0" w:space="0" w:color="auto"/>
        <w:left w:val="none" w:sz="0" w:space="0" w:color="auto"/>
        <w:bottom w:val="none" w:sz="0" w:space="0" w:color="auto"/>
        <w:right w:val="none" w:sz="0" w:space="0" w:color="auto"/>
      </w:divBdr>
    </w:div>
    <w:div w:id="988439634">
      <w:bodyDiv w:val="1"/>
      <w:marLeft w:val="0"/>
      <w:marRight w:val="0"/>
      <w:marTop w:val="0"/>
      <w:marBottom w:val="0"/>
      <w:divBdr>
        <w:top w:val="none" w:sz="0" w:space="0" w:color="auto"/>
        <w:left w:val="none" w:sz="0" w:space="0" w:color="auto"/>
        <w:bottom w:val="none" w:sz="0" w:space="0" w:color="auto"/>
        <w:right w:val="none" w:sz="0" w:space="0" w:color="auto"/>
      </w:divBdr>
    </w:div>
    <w:div w:id="1057632818">
      <w:bodyDiv w:val="1"/>
      <w:marLeft w:val="0"/>
      <w:marRight w:val="0"/>
      <w:marTop w:val="0"/>
      <w:marBottom w:val="0"/>
      <w:divBdr>
        <w:top w:val="none" w:sz="0" w:space="0" w:color="auto"/>
        <w:left w:val="none" w:sz="0" w:space="0" w:color="auto"/>
        <w:bottom w:val="none" w:sz="0" w:space="0" w:color="auto"/>
        <w:right w:val="none" w:sz="0" w:space="0" w:color="auto"/>
      </w:divBdr>
      <w:divsChild>
        <w:div w:id="34234833">
          <w:marLeft w:val="734"/>
          <w:marRight w:val="14"/>
          <w:marTop w:val="200"/>
          <w:marBottom w:val="0"/>
          <w:divBdr>
            <w:top w:val="none" w:sz="0" w:space="0" w:color="auto"/>
            <w:left w:val="none" w:sz="0" w:space="0" w:color="auto"/>
            <w:bottom w:val="none" w:sz="0" w:space="0" w:color="auto"/>
            <w:right w:val="none" w:sz="0" w:space="0" w:color="auto"/>
          </w:divBdr>
        </w:div>
        <w:div w:id="752287838">
          <w:marLeft w:val="734"/>
          <w:marRight w:val="14"/>
          <w:marTop w:val="20"/>
          <w:marBottom w:val="0"/>
          <w:divBdr>
            <w:top w:val="none" w:sz="0" w:space="0" w:color="auto"/>
            <w:left w:val="none" w:sz="0" w:space="0" w:color="auto"/>
            <w:bottom w:val="none" w:sz="0" w:space="0" w:color="auto"/>
            <w:right w:val="none" w:sz="0" w:space="0" w:color="auto"/>
          </w:divBdr>
        </w:div>
        <w:div w:id="1634559706">
          <w:marLeft w:val="734"/>
          <w:marRight w:val="14"/>
          <w:marTop w:val="200"/>
          <w:marBottom w:val="0"/>
          <w:divBdr>
            <w:top w:val="none" w:sz="0" w:space="0" w:color="auto"/>
            <w:left w:val="none" w:sz="0" w:space="0" w:color="auto"/>
            <w:bottom w:val="none" w:sz="0" w:space="0" w:color="auto"/>
            <w:right w:val="none" w:sz="0" w:space="0" w:color="auto"/>
          </w:divBdr>
        </w:div>
      </w:divsChild>
    </w:div>
    <w:div w:id="1120151765">
      <w:bodyDiv w:val="1"/>
      <w:marLeft w:val="0"/>
      <w:marRight w:val="0"/>
      <w:marTop w:val="0"/>
      <w:marBottom w:val="0"/>
      <w:divBdr>
        <w:top w:val="none" w:sz="0" w:space="0" w:color="auto"/>
        <w:left w:val="none" w:sz="0" w:space="0" w:color="auto"/>
        <w:bottom w:val="none" w:sz="0" w:space="0" w:color="auto"/>
        <w:right w:val="none" w:sz="0" w:space="0" w:color="auto"/>
      </w:divBdr>
    </w:div>
    <w:div w:id="1141655962">
      <w:bodyDiv w:val="1"/>
      <w:marLeft w:val="0"/>
      <w:marRight w:val="0"/>
      <w:marTop w:val="0"/>
      <w:marBottom w:val="0"/>
      <w:divBdr>
        <w:top w:val="none" w:sz="0" w:space="0" w:color="auto"/>
        <w:left w:val="none" w:sz="0" w:space="0" w:color="auto"/>
        <w:bottom w:val="none" w:sz="0" w:space="0" w:color="auto"/>
        <w:right w:val="none" w:sz="0" w:space="0" w:color="auto"/>
      </w:divBdr>
    </w:div>
    <w:div w:id="1157377968">
      <w:bodyDiv w:val="1"/>
      <w:marLeft w:val="0"/>
      <w:marRight w:val="0"/>
      <w:marTop w:val="0"/>
      <w:marBottom w:val="0"/>
      <w:divBdr>
        <w:top w:val="none" w:sz="0" w:space="0" w:color="auto"/>
        <w:left w:val="none" w:sz="0" w:space="0" w:color="auto"/>
        <w:bottom w:val="none" w:sz="0" w:space="0" w:color="auto"/>
        <w:right w:val="none" w:sz="0" w:space="0" w:color="auto"/>
      </w:divBdr>
    </w:div>
    <w:div w:id="1159619816">
      <w:bodyDiv w:val="1"/>
      <w:marLeft w:val="0"/>
      <w:marRight w:val="0"/>
      <w:marTop w:val="0"/>
      <w:marBottom w:val="0"/>
      <w:divBdr>
        <w:top w:val="none" w:sz="0" w:space="0" w:color="auto"/>
        <w:left w:val="none" w:sz="0" w:space="0" w:color="auto"/>
        <w:bottom w:val="none" w:sz="0" w:space="0" w:color="auto"/>
        <w:right w:val="none" w:sz="0" w:space="0" w:color="auto"/>
      </w:divBdr>
    </w:div>
    <w:div w:id="1181313824">
      <w:bodyDiv w:val="1"/>
      <w:marLeft w:val="0"/>
      <w:marRight w:val="0"/>
      <w:marTop w:val="0"/>
      <w:marBottom w:val="0"/>
      <w:divBdr>
        <w:top w:val="none" w:sz="0" w:space="0" w:color="auto"/>
        <w:left w:val="none" w:sz="0" w:space="0" w:color="auto"/>
        <w:bottom w:val="none" w:sz="0" w:space="0" w:color="auto"/>
        <w:right w:val="none" w:sz="0" w:space="0" w:color="auto"/>
      </w:divBdr>
    </w:div>
    <w:div w:id="1263610258">
      <w:bodyDiv w:val="1"/>
      <w:marLeft w:val="0"/>
      <w:marRight w:val="0"/>
      <w:marTop w:val="0"/>
      <w:marBottom w:val="0"/>
      <w:divBdr>
        <w:top w:val="none" w:sz="0" w:space="0" w:color="auto"/>
        <w:left w:val="none" w:sz="0" w:space="0" w:color="auto"/>
        <w:bottom w:val="none" w:sz="0" w:space="0" w:color="auto"/>
        <w:right w:val="none" w:sz="0" w:space="0" w:color="auto"/>
      </w:divBdr>
    </w:div>
    <w:div w:id="1415975535">
      <w:bodyDiv w:val="1"/>
      <w:marLeft w:val="0"/>
      <w:marRight w:val="0"/>
      <w:marTop w:val="0"/>
      <w:marBottom w:val="0"/>
      <w:divBdr>
        <w:top w:val="none" w:sz="0" w:space="0" w:color="auto"/>
        <w:left w:val="none" w:sz="0" w:space="0" w:color="auto"/>
        <w:bottom w:val="none" w:sz="0" w:space="0" w:color="auto"/>
        <w:right w:val="none" w:sz="0" w:space="0" w:color="auto"/>
      </w:divBdr>
    </w:div>
    <w:div w:id="1435129603">
      <w:bodyDiv w:val="1"/>
      <w:marLeft w:val="0"/>
      <w:marRight w:val="0"/>
      <w:marTop w:val="0"/>
      <w:marBottom w:val="0"/>
      <w:divBdr>
        <w:top w:val="none" w:sz="0" w:space="0" w:color="auto"/>
        <w:left w:val="none" w:sz="0" w:space="0" w:color="auto"/>
        <w:bottom w:val="none" w:sz="0" w:space="0" w:color="auto"/>
        <w:right w:val="none" w:sz="0" w:space="0" w:color="auto"/>
      </w:divBdr>
    </w:div>
    <w:div w:id="1437948033">
      <w:bodyDiv w:val="1"/>
      <w:marLeft w:val="0"/>
      <w:marRight w:val="0"/>
      <w:marTop w:val="0"/>
      <w:marBottom w:val="0"/>
      <w:divBdr>
        <w:top w:val="none" w:sz="0" w:space="0" w:color="auto"/>
        <w:left w:val="none" w:sz="0" w:space="0" w:color="auto"/>
        <w:bottom w:val="none" w:sz="0" w:space="0" w:color="auto"/>
        <w:right w:val="none" w:sz="0" w:space="0" w:color="auto"/>
      </w:divBdr>
    </w:div>
    <w:div w:id="1503815825">
      <w:bodyDiv w:val="1"/>
      <w:marLeft w:val="0"/>
      <w:marRight w:val="0"/>
      <w:marTop w:val="0"/>
      <w:marBottom w:val="0"/>
      <w:divBdr>
        <w:top w:val="none" w:sz="0" w:space="0" w:color="auto"/>
        <w:left w:val="none" w:sz="0" w:space="0" w:color="auto"/>
        <w:bottom w:val="none" w:sz="0" w:space="0" w:color="auto"/>
        <w:right w:val="none" w:sz="0" w:space="0" w:color="auto"/>
      </w:divBdr>
    </w:div>
    <w:div w:id="1673527733">
      <w:bodyDiv w:val="1"/>
      <w:marLeft w:val="0"/>
      <w:marRight w:val="0"/>
      <w:marTop w:val="0"/>
      <w:marBottom w:val="0"/>
      <w:divBdr>
        <w:top w:val="none" w:sz="0" w:space="0" w:color="auto"/>
        <w:left w:val="none" w:sz="0" w:space="0" w:color="auto"/>
        <w:bottom w:val="none" w:sz="0" w:space="0" w:color="auto"/>
        <w:right w:val="none" w:sz="0" w:space="0" w:color="auto"/>
      </w:divBdr>
    </w:div>
    <w:div w:id="1757707565">
      <w:bodyDiv w:val="1"/>
      <w:marLeft w:val="0"/>
      <w:marRight w:val="0"/>
      <w:marTop w:val="0"/>
      <w:marBottom w:val="0"/>
      <w:divBdr>
        <w:top w:val="none" w:sz="0" w:space="0" w:color="auto"/>
        <w:left w:val="none" w:sz="0" w:space="0" w:color="auto"/>
        <w:bottom w:val="none" w:sz="0" w:space="0" w:color="auto"/>
        <w:right w:val="none" w:sz="0" w:space="0" w:color="auto"/>
      </w:divBdr>
    </w:div>
    <w:div w:id="1926910944">
      <w:bodyDiv w:val="1"/>
      <w:marLeft w:val="0"/>
      <w:marRight w:val="0"/>
      <w:marTop w:val="0"/>
      <w:marBottom w:val="0"/>
      <w:divBdr>
        <w:top w:val="none" w:sz="0" w:space="0" w:color="auto"/>
        <w:left w:val="none" w:sz="0" w:space="0" w:color="auto"/>
        <w:bottom w:val="none" w:sz="0" w:space="0" w:color="auto"/>
        <w:right w:val="none" w:sz="0" w:space="0" w:color="auto"/>
      </w:divBdr>
    </w:div>
    <w:div w:id="1948846477">
      <w:bodyDiv w:val="1"/>
      <w:marLeft w:val="0"/>
      <w:marRight w:val="0"/>
      <w:marTop w:val="0"/>
      <w:marBottom w:val="0"/>
      <w:divBdr>
        <w:top w:val="none" w:sz="0" w:space="0" w:color="auto"/>
        <w:left w:val="none" w:sz="0" w:space="0" w:color="auto"/>
        <w:bottom w:val="none" w:sz="0" w:space="0" w:color="auto"/>
        <w:right w:val="none" w:sz="0" w:space="0" w:color="auto"/>
      </w:divBdr>
    </w:div>
    <w:div w:id="1952206745">
      <w:bodyDiv w:val="1"/>
      <w:marLeft w:val="0"/>
      <w:marRight w:val="0"/>
      <w:marTop w:val="0"/>
      <w:marBottom w:val="0"/>
      <w:divBdr>
        <w:top w:val="none" w:sz="0" w:space="0" w:color="auto"/>
        <w:left w:val="none" w:sz="0" w:space="0" w:color="auto"/>
        <w:bottom w:val="none" w:sz="0" w:space="0" w:color="auto"/>
        <w:right w:val="none" w:sz="0" w:space="0" w:color="auto"/>
      </w:divBdr>
      <w:divsChild>
        <w:div w:id="430274257">
          <w:marLeft w:val="720"/>
          <w:marRight w:val="0"/>
          <w:marTop w:val="0"/>
          <w:marBottom w:val="0"/>
          <w:divBdr>
            <w:top w:val="none" w:sz="0" w:space="0" w:color="auto"/>
            <w:left w:val="none" w:sz="0" w:space="0" w:color="auto"/>
            <w:bottom w:val="none" w:sz="0" w:space="0" w:color="auto"/>
            <w:right w:val="none" w:sz="0" w:space="0" w:color="auto"/>
          </w:divBdr>
        </w:div>
        <w:div w:id="1249581574">
          <w:marLeft w:val="720"/>
          <w:marRight w:val="0"/>
          <w:marTop w:val="0"/>
          <w:marBottom w:val="0"/>
          <w:divBdr>
            <w:top w:val="none" w:sz="0" w:space="0" w:color="auto"/>
            <w:left w:val="none" w:sz="0" w:space="0" w:color="auto"/>
            <w:bottom w:val="none" w:sz="0" w:space="0" w:color="auto"/>
            <w:right w:val="none" w:sz="0" w:space="0" w:color="auto"/>
          </w:divBdr>
        </w:div>
        <w:div w:id="1660890502">
          <w:marLeft w:val="720"/>
          <w:marRight w:val="0"/>
          <w:marTop w:val="0"/>
          <w:marBottom w:val="0"/>
          <w:divBdr>
            <w:top w:val="none" w:sz="0" w:space="0" w:color="auto"/>
            <w:left w:val="none" w:sz="0" w:space="0" w:color="auto"/>
            <w:bottom w:val="none" w:sz="0" w:space="0" w:color="auto"/>
            <w:right w:val="none" w:sz="0" w:space="0" w:color="auto"/>
          </w:divBdr>
        </w:div>
        <w:div w:id="1876959757">
          <w:marLeft w:val="720"/>
          <w:marRight w:val="0"/>
          <w:marTop w:val="0"/>
          <w:marBottom w:val="0"/>
          <w:divBdr>
            <w:top w:val="none" w:sz="0" w:space="0" w:color="auto"/>
            <w:left w:val="none" w:sz="0" w:space="0" w:color="auto"/>
            <w:bottom w:val="none" w:sz="0" w:space="0" w:color="auto"/>
            <w:right w:val="none" w:sz="0" w:space="0" w:color="auto"/>
          </w:divBdr>
        </w:div>
        <w:div w:id="2046179281">
          <w:marLeft w:val="720"/>
          <w:marRight w:val="0"/>
          <w:marTop w:val="0"/>
          <w:marBottom w:val="0"/>
          <w:divBdr>
            <w:top w:val="none" w:sz="0" w:space="0" w:color="auto"/>
            <w:left w:val="none" w:sz="0" w:space="0" w:color="auto"/>
            <w:bottom w:val="none" w:sz="0" w:space="0" w:color="auto"/>
            <w:right w:val="none" w:sz="0" w:space="0" w:color="auto"/>
          </w:divBdr>
        </w:div>
      </w:divsChild>
    </w:div>
    <w:div w:id="2050061021">
      <w:bodyDiv w:val="1"/>
      <w:marLeft w:val="0"/>
      <w:marRight w:val="0"/>
      <w:marTop w:val="0"/>
      <w:marBottom w:val="0"/>
      <w:divBdr>
        <w:top w:val="none" w:sz="0" w:space="0" w:color="auto"/>
        <w:left w:val="none" w:sz="0" w:space="0" w:color="auto"/>
        <w:bottom w:val="none" w:sz="0" w:space="0" w:color="auto"/>
        <w:right w:val="none" w:sz="0" w:space="0" w:color="auto"/>
      </w:divBdr>
    </w:div>
    <w:div w:id="2061511361">
      <w:bodyDiv w:val="1"/>
      <w:marLeft w:val="0"/>
      <w:marRight w:val="0"/>
      <w:marTop w:val="0"/>
      <w:marBottom w:val="0"/>
      <w:divBdr>
        <w:top w:val="none" w:sz="0" w:space="0" w:color="auto"/>
        <w:left w:val="none" w:sz="0" w:space="0" w:color="auto"/>
        <w:bottom w:val="none" w:sz="0" w:space="0" w:color="auto"/>
        <w:right w:val="none" w:sz="0" w:space="0" w:color="auto"/>
      </w:divBdr>
      <w:divsChild>
        <w:div w:id="18358957">
          <w:marLeft w:val="0"/>
          <w:marRight w:val="0"/>
          <w:marTop w:val="240"/>
          <w:marBottom w:val="0"/>
          <w:divBdr>
            <w:top w:val="none" w:sz="0" w:space="0" w:color="auto"/>
            <w:left w:val="none" w:sz="0" w:space="0" w:color="auto"/>
            <w:bottom w:val="none" w:sz="0" w:space="0" w:color="auto"/>
            <w:right w:val="none" w:sz="0" w:space="0" w:color="auto"/>
          </w:divBdr>
        </w:div>
        <w:div w:id="2000949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tutorialspoint.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geeks.com"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red</b:Tag>
    <b:SourceType>InternetSite</b:SourceType>
    <b:Guid>{929690FA-1A49-4A2F-99EE-3E0E01B63FAE}</b:Guid>
    <b:Author>
      <b:Author>
        <b:NameList>
          <b:Person>
            <b:Last>redhat.com</b:Last>
          </b:Person>
        </b:NameList>
      </b:Author>
    </b:Author>
    <b:InternetSiteTitle>History</b:InternetSiteTitle>
    <b:URL>http://www.redhat.com/about/companyprofile/history/</b:URL>
    <b:RefOrder>2</b:RefOrder>
  </b:Source>
  <b:Source>
    <b:Tag>Mik03</b:Tag>
    <b:SourceType>Misc</b:SourceType>
    <b:Guid>{67A2DED6-FDC6-42DE-9302-890CEF2A2A26}</b:Guid>
    <b:Year>2003</b:Year>
    <b:Author>
      <b:Author>
        <b:NameList>
          <b:Person>
            <b:Last>Angelo</b:Last>
            <b:First>Mike</b:First>
          </b:Person>
        </b:NameList>
      </b:Author>
    </b:Author>
    <b:Title>Simple logical-anatomy of a Linux-based distribution</b:Title>
    <b:RefOrder>3</b:RefOrder>
  </b:Source>
  <b:Source>
    <b:Tag>Avi08</b:Tag>
    <b:SourceType>InternetSite</b:SourceType>
    <b:Guid>{3F769099-46BD-42A9-9469-D4A0F12B21C4}</b:Guid>
    <b:Author>
      <b:Author>
        <b:NameList>
          <b:Person>
            <b:Last>Kumar</b:Last>
            <b:First>Avinesh</b:First>
          </b:Person>
        </b:NameList>
      </b:Author>
    </b:Author>
    <b:InternetSiteTitle>Mutliprocessing with the Completely Fair Scheduler</b:InternetSiteTitle>
    <b:Year>08</b:Year>
    <b:Month>Jan</b:Month>
    <b:URL>http://www.ibm.com/developerworks/linux/library/l-cfs/?ca=dgr-lnxw06CFC4Linux</b:URL>
    <b:RefOrder>4</b:RefOrder>
  </b:Source>
  <b:Source>
    <b:Tag>red1</b:Tag>
    <b:SourceType>InternetSite</b:SourceType>
    <b:Guid>{B7583E97-573A-4485-AE97-E2AE90B1B0A9}</b:Guid>
    <b:Author>
      <b:Author>
        <b:NameList>
          <b:Person>
            <b:Last>redhat</b:Last>
          </b:Person>
        </b:NameList>
      </b:Author>
    </b:Author>
    <b:InternetSiteTitle>Red Hat Labs</b:InternetSiteTitle>
    <b:URL>www.labs.redhat.com</b:URL>
    <b:RefOrder>5</b:RefOrder>
  </b:Source>
  <b:Source>
    <b:Tag>Joh</b:Tag>
    <b:SourceType>InternetSite</b:SourceType>
    <b:Guid>{5D07AD27-046B-46FA-A30D-FEAE54272F3F}</b:Guid>
    <b:Author>
      <b:Author>
        <b:NameList>
          <b:Person>
            <b:Last>Shakshober</b:Last>
            <b:First>John</b:First>
          </b:Person>
        </b:NameList>
      </b:Author>
    </b:Author>
    <b:InternetSiteTitle>Choosing an I/O Scheduler for Red Hat</b:InternetSiteTitle>
    <b:URL>http://www.redhat.com/magazine/008jun05/features/schedulers/ </b:URL>
    <b:RefOrder>6</b:RefOrder>
  </b:Source>
  <b:Source>
    <b:Tag>eHo09</b:Tag>
    <b:SourceType>InternetSite</b:SourceType>
    <b:Guid>{64AFFC9E-E38D-48C4-AF31-24200F62F07B}</b:Guid>
    <b:InternetSiteTitle>eHow.com</b:InternetSiteTitle>
    <b:Year>2009</b:Year>
    <b:Month>September</b:Month>
    <b:URL>http://www.ehow.com/about_5347803_main-memory-computer.html</b:URL>
    <b:Author>
      <b:Author>
        <b:NameList>
          <b:Person>
            <b:Last>Landers</b:Last>
            <b:First>John</b:First>
          </b:Person>
        </b:NameList>
      </b:Author>
    </b:Author>
    <b:RefOrder>7</b:RefOrder>
  </b:Source>
  <b:Source>
    <b:Tag>Red</b:Tag>
    <b:SourceType>InternetSite</b:SourceType>
    <b:Guid>{4698EF43-A28B-490A-8D73-9B68036CFDE3}</b:Guid>
    <b:InternetSiteTitle>Red Hat Documentation - Main Memory - RAM</b:InternetSiteTitle>
    <b:URL>http://docs.redhat.com/docs/en-US/Red_Hat_Enterprise_Linux/4/html/Introduction_To_System_Administration/s2-memory-ram.html</b:URL>
    <b:RefOrder>8</b:RefOrder>
  </b:Source>
  <b:Source>
    <b:Tag>Red1</b:Tag>
    <b:SourceType>InternetSite</b:SourceType>
    <b:Guid>{FE3D5E53-8A24-478E-BCA0-29AE8F0880B6}</b:Guid>
    <b:InternetSiteTitle>Red Hat Documentation - Swap Space</b:InternetSiteTitle>
    <b:URL>http://docs.redhat.com/docs/en-US/Red_Hat_Enterprise_Linux/6/html/Storage_Administration_Guide/ch-swapspace.html</b:URL>
    <b:RefOrder>9</b:RefOrder>
  </b:Source>
  <b:Source>
    <b:Tag>Red2</b:Tag>
    <b:SourceType>InternetSite</b:SourceType>
    <b:Guid>{E8F90E4B-9480-4081-8144-F3D215A437C1}</b:Guid>
    <b:InternetSiteTitle>Red Hat Documentation - Memory Allocation</b:InternetSiteTitle>
    <b:URL>http://docs.redhat.com/docs/en-US/Red_Hat_Enterprise_MRG/1.3/html/Realtime_Reference_Guide/chap-Realtime_Reference_Guide-Memory_allocation.html</b:URL>
    <b:RefOrder>10</b:RefOrder>
  </b:Source>
  <b:Source>
    <b:Tag>Red07</b:Tag>
    <b:SourceType>DocumentFromInternetSite</b:SourceType>
    <b:Guid>{42BC91D7-F731-4EF5-B2BD-373199EAEE7E}</b:Guid>
    <b:InternetSiteTitle>Red Hat Enterprise Linux 5.1</b:InternetSiteTitle>
    <b:Year>2007</b:Year>
    <b:URL>http://docs.redhat.com/docs/en-US/Red_Hat_Enterprise_Linux/5/html/Oracle_Tuning_Guide/RHELTuningandOptimizationforOracleV11.pdf</b:URL>
    <b:RefOrder>11</b:RefOrder>
  </b:Source>
  <b:Source>
    <b:Tag>Nor</b:Tag>
    <b:SourceType>InternetSite</b:SourceType>
    <b:Guid>{5047EC0E-199B-4BB4-B3BD-650BB6D9121D}</b:Guid>
    <b:Author>
      <b:Author>
        <b:NameList>
          <b:Person>
            <b:Last>Murray</b:Last>
            <b:First>Norm</b:First>
          </b:Person>
          <b:Person>
            <b:Last>Horman</b:Last>
            <b:First>Neil</b:First>
          </b:Person>
        </b:NameList>
      </b:Author>
    </b:Author>
    <b:InternetSiteTitle>Red Hat Magazine - Understanding Virtual Memory</b:InternetSiteTitle>
    <b:URL>http://www.redhat.com/magazine/001nov04/features/vm/</b:URL>
    <b:Year>2004</b:Year>
    <b:Month>November</b:Month>
    <b:RefOrder>12</b:RefOrder>
  </b:Source>
  <b:Source>
    <b:Tag>Lin</b:Tag>
    <b:SourceType>InternetSite</b:SourceType>
    <b:Guid>{56FCF00E-C9DB-4A34-850F-82AC1E502412}</b:Guid>
    <b:InternetSiteTitle>Linux.com - All about Linux swap space</b:InternetSiteTitle>
    <b:URL>http://www.linux.com/news/software/applications/8208-all-about-linux-swap-space</b:URL>
    <b:Year>2007</b:Year>
    <b:Month>September</b:Month>
    <b:RefOrder>13</b:RefOrder>
  </b:Source>
  <b:Source>
    <b:Tag>Und05</b:Tag>
    <b:SourceType>InternetSite</b:SourceType>
    <b:Guid>{FA7820CF-3179-4B09-9F33-3C53F55DEFC6}</b:Guid>
    <b:InternetSiteTitle>Understanding Virtual Memory In Red Hat Enterprise Linux 4</b:InternetSiteTitle>
    <b:Year>2005</b:Year>
    <b:Month>December</b:Month>
    <b:URL>http://people.redhat.com/nhorman/papers/rhel4_vm.pdf</b:URL>
    <b:Author>
      <b:Author>
        <b:NameList>
          <b:Person>
            <b:Last>Horman</b:Last>
            <b:First>Neil</b:First>
          </b:Person>
        </b:NameList>
      </b:Author>
    </b:Author>
    <b:RefOrder>14</b:RefOrder>
  </b:Source>
  <b:Source>
    <b:Tag>Jon07</b:Tag>
    <b:SourceType>InternetSite</b:SourceType>
    <b:Guid>{647C52B0-BB4D-42E3-A996-F8657CA0DE96}</b:Guid>
    <b:Author>
      <b:Author>
        <b:NameList>
          <b:Person>
            <b:Last>Jones</b:Last>
            <b:First>M.</b:First>
            <b:Middle>Tim</b:Middle>
          </b:Person>
        </b:NameList>
      </b:Author>
    </b:Author>
    <b:InternetSiteTitle>IBM.com - Anatomy of the Linux slab allocator</b:InternetSiteTitle>
    <b:Year>2007</b:Year>
    <b:Month>May</b:Month>
    <b:URL>http://www.ibm.com/developerworks/linux/library/l-linux-slab-allocator/</b:URL>
    <b:RefOrder>15</b:RefOrder>
  </b:Source>
  <b:Source>
    <b:Tag>Tec</b:Tag>
    <b:SourceType>InternetSite</b:SourceType>
    <b:Guid>{B0CBCEE4-A80F-481A-82BD-47B9A3C73832}</b:Guid>
    <b:InternetSiteTitle>TechTerms.com - Secondary Storage</b:InternetSiteTitle>
    <b:URL>http://www.techterms.com/definition/secondarystorage</b:URL>
    <b:RefOrder>16</b:RefOrder>
  </b:Source>
  <b:Source>
    <b:Tag>Red3</b:Tag>
    <b:SourceType>DocumentFromInternetSite</b:SourceType>
    <b:Guid>{A6938520-5F6F-40F3-B2BB-E3895160831D}</b:Guid>
    <b:InternetSiteTitle>Red Hat Documentation - Overview of File System Hierarchy Standard (FHS)</b:InternetSiteTitle>
    <b:URL>http://docs.redhat.com/docs/en-US/Red_Hat_Enterprise_Linux/6/html/Storage_Administration_Guide/s1-filesystem-fhs.html</b:URL>
    <b:RefOrder>17</b:RefOrder>
  </b:Source>
  <b:Source>
    <b:Tag>The06</b:Tag>
    <b:SourceType>InternetSite</b:SourceType>
    <b:Guid>{7D81F3D4-9A17-4F64-AEAB-D6724A64B800}</b:Guid>
    <b:InternetSiteTitle>The Linux Information Project (LINFO) - The /mnt Directory</b:InternetSiteTitle>
    <b:Year>2006</b:Year>
    <b:Month>February</b:Month>
    <b:URL>http://www.linfo.org/mnt.html</b:URL>
    <b:RefOrder>18</b:RefOrder>
  </b:Source>
  <b:Source>
    <b:Tag>The01</b:Tag>
    <b:SourceType>DocumentFromInternetSite</b:SourceType>
    <b:Guid>{4475B215-63A2-47F3-A346-CAC210AC9B0F}</b:Guid>
    <b:InternetSiteTitle>The Official Red Hat Linux Reference Guide</b:InternetSiteTitle>
    <b:Year>2001</b:Year>
    <b:URL>http://www.redhat.com/docs/manuals/linux/RHL-7.1-Manual/pdf/rhl71-rg.pdf</b:URL>
    <b:RefOrder>19</b:RefOrder>
  </b:Source>
  <b:Source>
    <b:Tag>The011</b:Tag>
    <b:SourceType>DocumentFromInternetSite</b:SourceType>
    <b:Guid>{3C93C04E-83BF-417C-B9E7-7EF5EECC66AA}</b:Guid>
    <b:InternetSiteTitle>The Official Red Hat Linux Getting Started Guide</b:InternetSiteTitle>
    <b:Year>2001</b:Year>
    <b:URL>http://www.redhat.com/docs/manuals/linux/RHL-7.1-Manual/pdf/rhl71-gsg.pdf</b:URL>
    <b:RefOrder>20</b:RefOrder>
  </b:Source>
  <b:Source>
    <b:Tag>Hel07</b:Tag>
    <b:SourceType>DocumentFromInternetSite</b:SourceType>
    <b:Guid>{879933CE-F3D6-4D28-BB2B-B62BF32A5CFD}</b:Guid>
    <b:Author>
      <b:Author>
        <b:NameList>
          <b:Person>
            <b:Last>Heller</b:Last>
            <b:First>Dave</b:First>
          </b:Person>
          <b:Person>
            <b:Last>Pierson</b:Last>
            <b:First>Dave</b:First>
          </b:Person>
        </b:NameList>
      </b:Author>
    </b:Author>
    <b:InternetSiteTitle>Installing Red Hat Linux from a USB flashdrive</b:InternetSiteTitle>
    <b:Year>2007</b:Year>
    <b:Month>November</b:Month>
    <b:URL>http://www-03.ibm.com/support/techdocs/atsmastr.nsf/5cb5ed706d254a8186256c71006d2e0a/075b0425275140b48625744700089bb6/$FILE/Installing%20Linux%20from%20a%20USB%20flashdrive.v20.pdf</b:URL>
    <b:RefOrder>21</b:RefOrder>
  </b:Source>
  <b:Source>
    <b:Tag>PCG01</b:Tag>
    <b:SourceType>DocumentFromInternetSite</b:SourceType>
    <b:Guid>{4FA714A0-37B7-47F8-87E0-A7750BAFAB1F}</b:Guid>
    <b:InternetSiteTitle>PCGuide - Ref - RAID Levels</b:InternetSiteTitle>
    <b:Year>2001</b:Year>
    <b:Month>April</b:Month>
    <b:URL>http://pcguide.com/ref/hdd/perf/raid/levels/index.htm</b:URL>
    <b:Author>
      <b:Author>
        <b:NameList>
          <b:Person>
            <b:Last>Kozierok</b:Last>
            <b:First>Charles</b:First>
            <b:Middle>M</b:Middle>
          </b:Person>
        </b:NameList>
      </b:Author>
    </b:Author>
    <b:RefOrder>22</b:RefOrder>
  </b:Source>
  <b:Source>
    <b:Tag>RAI</b:Tag>
    <b:SourceType>DocumentFromInternetSite</b:SourceType>
    <b:Guid>{C49927C5-88FB-42D9-B950-3B5F17EA5AD8}</b:Guid>
    <b:InternetSiteTitle>RAID: High Performance, Reliable Secondary Storage</b:InternetSiteTitle>
    <b:URL>http://citeseerx.ist.psu.edu/viewdoc/download?doi=10.1.1.17.7866&amp;rep=rep1&amp;type=pdf</b:URL>
    <b:Author>
      <b:Author>
        <b:NameList>
          <b:Person>
            <b:Last>Chen</b:Last>
            <b:First>Peter</b:First>
            <b:Middle>M</b:Middle>
          </b:Person>
          <b:Person>
            <b:Last>Lee</b:Last>
            <b:First>Edward</b:First>
            <b:Middle>K</b:Middle>
          </b:Person>
          <b:Person>
            <b:Last>Gibson</b:Last>
            <b:First>Garth</b:First>
            <b:Middle>A</b:Middle>
          </b:Person>
          <b:Person>
            <b:Last>Katz</b:Last>
            <b:First>Randy</b:First>
            <b:Middle>H</b:Middle>
          </b:Person>
          <b:Person>
            <b:Last>Patterson</b:Last>
            <b:First>David</b:First>
            <b:Middle>A</b:Middle>
          </b:Person>
        </b:NameList>
      </b:Author>
    </b:Author>
    <b:RefOrder>23</b:RefOrder>
  </b:Source>
  <b:Source>
    <b:Tag>Red10asdf</b:Tag>
    <b:SourceType>DocumentFromInternetSite</b:SourceType>
    <b:Guid>{4DCF9059-7613-4A2B-B917-43C0291603B5}</b:Guid>
    <b:InternetSiteTitle>Red Hat Enterprise Linux 6 - Release Notes</b:InternetSiteTitle>
    <b:Year>2010</b:Year>
    <b:URL>http://docs.redhat.com/docs/en-US/Red_Hat_Enterprise_Linux/6/pdf/Release_Notes/Red_Hat_Enterprise_Linux-6-Release_Notes-en-US.pdf</b:URL>
    <b:RefOrder>24</b:RefOrder>
  </b:Source>
  <b:Source>
    <b:Tag>Red10</b:Tag>
    <b:SourceType>DocumentFromInternetSite</b:SourceType>
    <b:Guid>{09536BF1-B849-4DFA-B577-C3AF6C4A1A71}</b:Guid>
    <b:InternetSiteTitle>Red Hat Enterprise Linux 6 - Logical Volume Manager Administration</b:InternetSiteTitle>
    <b:Year>2010</b:Year>
    <b:URL>http://docs.redhat.com/docs/en-US/Red_Hat_Enterprise_Linux/6/pdf/Logical_Volume_Manager_Administration/Red_Hat_Enterprise_Linux-6-Logical_Volume_Manager_Administration-en-US.pdf</b:URL>
    <b:RefOrder>25</b:RefOrder>
  </b:Source>
  <b:Source>
    <b:Tag>Mar031</b:Tag>
    <b:SourceType>InternetSite</b:SourceType>
    <b:Guid>{724FF414-36DD-4B24-94A7-12ADE4F19E8D}</b:Guid>
    <b:Author>
      <b:Author>
        <b:NameList>
          <b:Person>
            <b:Last>Finley</b:Last>
            <b:First>Mark</b:First>
          </b:Person>
        </b:NameList>
      </b:Author>
    </b:Author>
    <b:InternetSiteTitle>On the Nature of Linux</b:InternetSiteTitle>
    <b:Year>2003</b:Year>
    <b:Month>Feb</b:Month>
    <b:URL>http://www.linux.ie/articles/onthenatureoflinux.php</b:URL>
    <b:RefOrder>26</b:RefOrder>
  </b:Source>
  <b:Source>
    <b:Tag>Dav</b:Tag>
    <b:SourceType>InternetSite</b:SourceType>
    <b:Guid>{F300EB04-D404-4225-9B7C-6312ADD9DE9C}</b:Guid>
    <b:Author>
      <b:Author>
        <b:NameList>
          <b:Person>
            <b:Last>Rusling</b:Last>
            <b:First>David</b:First>
          </b:Person>
        </b:NameList>
      </b:Author>
    </b:Author>
    <b:InternetSiteTitle>Interprocess Communication Mechanism</b:InternetSiteTitle>
    <b:URL>http://tldp.org/LDP/tlk/ipc/ipc.html</b:URL>
    <b:RefOrder>27</b:RefOrder>
  </b:Source>
  <b:Source>
    <b:Tag>LinLin</b:Tag>
    <b:SourceType>InternetSite</b:SourceType>
    <b:Guid>{DD08B106-9B3C-4DFD-8869-2A697CCCA317}</b:Guid>
    <b:InternetSiteTitle>Linux- The Shell</b:InternetSiteTitle>
    <b:URL>http://en.kioskea.net/contents/linux/linshell.php3</b:URL>
    <b:RefOrder>28</b:RefOrder>
  </b:Source>
  <b:Source>
    <b:Tag>Tim08</b:Tag>
    <b:SourceType>InternetSite</b:SourceType>
    <b:Guid>{2BE5FE28-5687-45AC-A3F8-7909C68E52BD}</b:Guid>
    <b:Author>
      <b:Author>
        <b:NameList>
          <b:Person>
            <b:Last>Jones</b:Last>
            <b:First>Tim</b:First>
          </b:Person>
        </b:NameList>
      </b:Author>
    </b:Author>
    <b:InternetSiteTitle>Anatomy of Linux process Managment</b:InternetSiteTitle>
    <b:Year>2008</b:Year>
    <b:Month>Dec</b:Month>
    <b:URL>http://www.ibm.com/developerworks/linux/library/l-linux-process-management/</b:URL>
    <b:RefOrder>29</b:RefOrder>
  </b:Source>
  <b:Source>
    <b:Tag>Bov00</b:Tag>
    <b:SourceType>InternetSite</b:SourceType>
    <b:Guid>{43D207C8-2942-4D65-8B9E-E9F717A1B269}</b:Guid>
    <b:Author>
      <b:Author>
        <b:NameList>
          <b:Person>
            <b:Last>Bovet</b:Last>
            <b:Middle>P</b:Middle>
            <b:First>Daniel</b:First>
          </b:Person>
          <b:Person>
            <b:Last>Cesati</b:Last>
            <b:First>Marco</b:First>
          </b:Person>
        </b:NameList>
      </b:Author>
    </b:Author>
    <b:InternetSiteTitle>http://oreilly.com/catalog/linuxkernel/chapter/ch10.html#94726</b:InternetSiteTitle>
    <b:Year>2000</b:Year>
    <b:Month>Oct</b:Month>
    <b:URL>http://oreilly.com/catalog/linuxkernel/chapter/ch10.html#94726</b:URL>
    <b:RefOrder>30</b:RefOrder>
  </b:Source>
  <b:Source>
    <b:Tag>Gar00</b:Tag>
    <b:SourceType>InternetSite</b:SourceType>
    <b:Guid>{691718D4-EAAB-44F7-9B93-BEAFDBDB4D49}</b:Guid>
    <b:InternetSiteTitle>POSIX Thread Libraries</b:InternetSiteTitle>
    <b:Year>2000</b:Year>
    <b:Month>FEB</b:Month>
    <b:URL>http://www.linuxjournal.com/article/3184</b:URL>
    <b:Author>
      <b:Author>
        <b:NameList>
          <b:Person>
            <b:Last>Garcia</b:Last>
            <b:First>Felix</b:First>
          </b:Person>
          <b:Person>
            <b:Last>Fernandez</b:Last>
            <b:First>Javier</b:First>
          </b:Person>
        </b:NameList>
      </b:Author>
    </b:Author>
    <b:RefOrder>31</b:RefOrder>
  </b:Source>
  <b:Source>
    <b:Tag>Bla</b:Tag>
    <b:SourceType>InternetSite</b:SourceType>
    <b:Guid>{990DD323-4268-48CA-BE2C-2C58E229D764}</b:Guid>
    <b:InternetSiteTitle>POSIX Threads Programming</b:InternetSiteTitle>
    <b:URL>https://computing.llnl.gov/tutorials/pthreads/#PassingArguments</b:URL>
    <b:Author>
      <b:Author>
        <b:NameList>
          <b:Person>
            <b:Last>Blaise</b:Last>
            <b:First>Barney</b:First>
          </b:Person>
        </b:NameList>
      </b:Author>
    </b:Author>
    <b:RefOrder>32</b:RefOrder>
  </b:Source>
  <b:Source>
    <b:Tag>Redpthreads</b:Tag>
    <b:SourceType>InternetSite</b:SourceType>
    <b:Guid>{471B70DF-EB73-4D61-B973-FA406C7FB7F3}</b:Guid>
    <b:Author>
      <b:Author>
        <b:Corporate>Red Hat</b:Corporate>
      </b:Author>
    </b:Author>
    <b:InternetSiteTitle>Realtime Reference Guide</b:InternetSiteTitle>
    <b:URL>http://docs.redhat.com/docs/en-US/Red_Hat_Enterprise_MRG/1.2/html-single/Realtime_Reference_Guide/#chap-Realtime_Reference_Guide-Threads_and_processes</b:URL>
    <b:RefOrder>33</b:RefOrder>
  </b:Source>
  <b:Source>
    <b:Tag>Dre</b:Tag>
    <b:SourceType>Misc</b:SourceType>
    <b:Guid>{DE02558C-0A86-41DC-BFC8-B2300845A881}</b:Guid>
    <b:Author>
      <b:Author>
        <b:NameList>
          <b:Person>
            <b:Last>Drepper</b:Last>
            <b:First>Ulrich</b:First>
          </b:Person>
          <b:Person>
            <b:Last>Molna</b:Last>
            <b:First>Ingo</b:First>
          </b:Person>
        </b:NameList>
      </b:Author>
    </b:Author>
    <b:InternetSiteTitle>The Native POSIX Thread Library for Linux</b:InternetSiteTitle>
    <b:Title>The Native POSIX Thread Library for Linux</b:Title>
    <b:RefOrder>34</b:RefOrder>
  </b:Source>
  <b:Source>
    <b:Tag>Shu07</b:Tag>
    <b:SourceType>InternetSite</b:SourceType>
    <b:Guid>{3718E171-4E7A-4D56-AD02-D6309690EB83}</b:Guid>
    <b:Author>
      <b:Author>
        <b:NameList>
          <b:Person>
            <b:Last>Shukla</b:Last>
            <b:First>Vikram</b:First>
          </b:Person>
        </b:NameList>
      </b:Author>
    </b:Author>
    <b:Year>2007</b:Year>
    <b:InternetSiteTitle>Semaphores in Linux</b:InternetSiteTitle>
    <b:Month>May</b:Month>
    <b:URL>http://linuxdevcenter.com/pub/a/linux/2007/05/24/semaphores-in-linux.html</b:URL>
    <b:RefOrder>35</b:RefOrder>
  </b:Source>
  <b:Source>
    <b:Tag>Mut</b:Tag>
    <b:SourceType>InternetSite</b:SourceType>
    <b:Guid>{138CDD78-ACCD-420B-B04A-B1E17F7A3C08}</b:Guid>
    <b:InternetSiteTitle>Mutual Exclusion within a Single Processor Linux kernel</b:InternetSiteTitle>
    <b:URL>http://parallel.rz.uni-mannheim.de/Linux/smp/node2.html</b:URL>
    <b:RefOrder>36</b:RefOrder>
  </b:Source>
  <b:Source>
    <b:Tag>red2</b:Tag>
    <b:SourceType>Misc</b:SourceType>
    <b:Guid>{56B2E945-21A0-4DB7-90EE-E90360031709}</b:Guid>
    <b:Author>
      <b:Author>
        <b:NameList>
          <b:Person>
            <b:Last>redHat</b:Last>
          </b:Person>
        </b:NameList>
      </b:Author>
    </b:Author>
    <b:Title>Red Hat Enterprise Linux Security</b:Title>
    <b:Comments>pdf</b:Comments>
    <b:RefOrder>37</b:RefOrder>
  </b:Source>
  <b:Source>
    <b:Tag>red3</b:Tag>
    <b:SourceType>Misc</b:SourceType>
    <b:Guid>{25F195B5-30CA-454A-B02D-9D3F9C73CE16}</b:Guid>
    <b:Author>
      <b:Author>
        <b:NameList>
          <b:Person>
            <b:Last>redHat</b:Last>
          </b:Person>
        </b:NameList>
      </b:Author>
    </b:Author>
    <b:Title>Red Hat Enterprise linux Security 4</b:Title>
    <b:Comments>http://www.centos.org/docs/4/pdf/rhel-sg-en.pdf</b:Comments>
    <b:RefOrder>38</b:RefOrder>
  </b:Source>
  <b:Source>
    <b:Tag>firewall</b:Tag>
    <b:SourceType>InternetSite</b:SourceType>
    <b:Guid>{9952B1B3-D566-4C84-B61B-78F9016BE90C}</b:Guid>
    <b:Author>
      <b:Author>
        <b:NameList>
          <b:Person>
            <b:Last>redHat</b:Last>
          </b:Person>
        </b:NameList>
      </b:Author>
    </b:Author>
    <b:InternetSiteTitle>Firewall Configuration</b:InternetSiteTitle>
    <b:URL>http://docs.redhat.com/docs/en-US/Red_Hat_Enterprise_Linux/3/html/Installation_Guide_s390/s1-firewallconfig.html</b:URL>
    <b:RefOrder>39</b:RefOrder>
  </b:Source>
  <b:Source>
    <b:Tag>GHA</b:Tag>
    <b:SourceType>InternetSite</b:SourceType>
    <b:Guid>{B154D775-0656-41E4-A1B1-7CAFEB2FA646}</b:Guid>
    <b:Author>
      <b:Author>
        <b:NameList>
          <b:Person>
            <b:Last>GHAZALI</b:Last>
          </b:Person>
        </b:NameList>
      </b:Author>
    </b:Author>
    <b:InternetSiteTitle>Configuring Iptables Nat Firewall</b:InternetSiteTitle>
    <b:URL>http://ghaza.li/tutorial/linux/configuring-iptables-nat-firewalling/</b:URL>
    <b:RefOrder>40</b:RefOrder>
  </b:Source>
  <b:Source>
    <b:Tag>Gui</b:Tag>
    <b:SourceType>InternetSite</b:SourceType>
    <b:Guid>{7495F383-0A33-4091-B20C-A0A334658FCB}</b:Guid>
    <b:InternetSiteTitle>Guide to the Secure Configuration of REd Hat Enterprise Linux 5</b:InternetSiteTitle>
    <b:URL>http://www.nsa.gov/ia/_files/os/redhat/rhel5-guide-i731.pdf</b:URL>
    <b:RefOrder>41</b:RefOrder>
  </b:Source>
  <b:Source>
    <b:Tag>selinxguid</b:Tag>
    <b:SourceType>InternetSite</b:SourceType>
    <b:Guid>{87BB9E94-50D0-4526-A83A-F74551FD54DD}</b:Guid>
    <b:Author>
      <b:Author>
        <b:NameList>
          <b:Person>
            <b:Last>redHat</b:Last>
          </b:Person>
        </b:NameList>
      </b:Author>
    </b:Author>
    <b:InternetSiteTitle>SELinux Guide</b:InternetSiteTitle>
    <b:URL>http://docs.redhat.com/docs/en-US/Red_Hat_Enterprise_Linux/4/html/SELinux_Guide/selg-preface-0011.html</b:URL>
    <b:RefOrder>42</b:RefOrder>
  </b:Source>
  <b:Source>
    <b:Tag>audting</b:Tag>
    <b:SourceType>InternetSite</b:SourceType>
    <b:Guid>{6263B7B9-021F-4726-88B6-44A62897835C}</b:Guid>
    <b:Author>
      <b:Author>
        <b:NameList>
          <b:Person>
            <b:Last>redHat</b:Last>
          </b:Person>
        </b:NameList>
      </b:Author>
    </b:Author>
    <b:InternetSiteTitle>Documentation = Auditing</b:InternetSiteTitle>
    <b:URL>http://docs.redhat.com/docs/en-US/JBoss_Enterprise_Application_Platform/5/html/Security_Guide/chap-Security_Event_Auditing.html</b:URL>
    <b:RefOrder>43</b:RefOrder>
  </b:Source>
  <b:Source>
    <b:Tag>ssid</b:Tag>
    <b:SourceType>InternetSite</b:SourceType>
    <b:Guid>{2791A77F-95DE-4772-92D9-7BD95DB06ABF}</b:Guid>
    <b:Author>
      <b:Author>
        <b:NameList>
          <b:Person>
            <b:Last>redhat</b:Last>
          </b:Person>
        </b:NameList>
      </b:Author>
    </b:Author>
    <b:InternetSiteTitle>SSID Feature</b:InternetSiteTitle>
    <b:URL>http://docs.redhat.com/docs/en-US/Red_Hat_Enterprise_Linux/6/html/Deployment_Guide/sect-SSSD_User_Guide-Introduction-SSSD_Features.html</b:URL>
    <b:RefOrder>44</b:RefOrder>
  </b:Source>
  <b:Source>
    <b:Tag>Cho143</b:Tag>
    <b:SourceType>JournalArticle</b:SourceType>
    <b:Guid>{9ADD9B0C-7FC4-4188-92AD-F9679676DD3B}</b:Guid>
    <b:Author>
      <b:Author>
        <b:NameList>
          <b:Person>
            <b:Last>Chou</b:Last>
            <b:First>Jui-Sheng</b:First>
          </b:Person>
          <b:Person>
            <b:Last>Bui</b:Last>
            <b:First>Dac-Khuong</b:First>
          </b:Person>
        </b:NameList>
      </b:Author>
    </b:Author>
    <b:Title>Modeling heating and cooling loads by artificial intelligence for energy-efficient building design</b:Title>
    <b:JournalName>Energy and Buildings 82</b:JournalName>
    <b:Year>2014</b:Year>
    <b:Pages>437-446</b:Pages>
    <b:RefOrder>45</b:RefOrder>
  </b:Source>
  <b:Source>
    <b:Tag>Liu15</b:Tag>
    <b:SourceType>JournalArticle</b:SourceType>
    <b:Guid>{9AFEA5EF-0FDC-4432-A59D-DDB760B84DFC}</b:Guid>
    <b:Author>
      <b:Author>
        <b:NameList>
          <b:Person>
            <b:Last>Liu</b:Last>
            <b:First>Sha</b:First>
          </b:Person>
          <b:Person>
            <b:Last>Meng</b:Last>
            <b:First>Xianhai</b:First>
          </b:Person>
          <b:Person>
            <b:Last>Tam</b:Last>
            <b:First>Chiming</b:First>
          </b:Person>
        </b:NameList>
      </b:Author>
    </b:Author>
    <b:Title>Building information modeling based building design optimization for sustainability</b:Title>
    <b:JournalName>Energy and Buildings 105</b:JournalName>
    <b:Year>2015</b:Year>
    <b:Pages>139-153</b:Pages>
    <b:RefOrder>46</b:RefOrder>
  </b:Source>
  <b:Source>
    <b:Tag>07Te</b:Tag>
    <b:SourceType>ConferenceProceedings</b:SourceType>
    <b:Guid>{A08BA8D6-891F-4FD4-90C8-0DF3A9E5DBE8}</b:Guid>
    <b:JournalName>Tenth International IBPSA Conference, Beijing, China</b:JournalName>
    <b:Year>2007</b:Year>
    <b:Title>Thermal Performance Simulation from an Architectural Design Viewpoint</b:Title>
    <b:Author>
      <b:Author>
        <b:NameList>
          <b:Person>
            <b:Last>Bleil de Souza</b:Last>
            <b:First>Clarice</b:First>
          </b:Person>
          <b:Person>
            <b:Last>Knight</b:Last>
            <b:First>Ian</b:First>
          </b:Person>
        </b:NameList>
      </b:Author>
    </b:Author>
    <b:ConferenceName>Tenth International IBPSA Conference</b:ConferenceName>
    <b:City>Beijing, China</b:City>
    <b:RefOrder>47</b:RefOrder>
  </b:Source>
  <b:Source>
    <b:Tag>Azh11</b:Tag>
    <b:SourceType>JournalArticle</b:SourceType>
    <b:Guid>{4567E117-55A2-4D45-B4E2-4ADD61E83D15}</b:Guid>
    <b:Author>
      <b:Author>
        <b:NameList>
          <b:Person>
            <b:Last>Azhar</b:Last>
            <b:First>Salman</b:First>
          </b:Person>
        </b:NameList>
      </b:Author>
    </b:Author>
    <b:Title>Building Information Modeling (BIM): Trends, Benefits, Risks, and Challenges for the AEC Industry</b:Title>
    <b:JournalName>Leadership and Management in Engineering 11</b:JournalName>
    <b:Year>2011</b:Year>
    <b:Pages>241-252</b:Pages>
    <b:RefOrder>48</b:RefOrder>
  </b:Source>
  <b:Source>
    <b:Tag>Hen02</b:Tag>
    <b:SourceType>ConferenceProceedings</b:SourceType>
    <b:Guid>{C20AE654-F9CE-468F-8CB5-8DFFBBC45C29}</b:Guid>
    <b:Author>
      <b:Author>
        <b:NameList>
          <b:Person>
            <b:Last>Hensen</b:Last>
            <b:First>Jan</b:First>
          </b:Person>
        </b:NameList>
      </b:Author>
    </b:Author>
    <b:Title>Simulation for performance based building and systems design: some issues and solution directions</b:Title>
    <b:Year>2002</b:Year>
    <b:Pages>14</b:Pages>
    <b:ConferenceName>6th International Coference on Design and Decisions Support Systems in Architecture and Urban Planning</b:ConferenceName>
    <b:City>Ellecom</b:City>
    <b:Publisher>Technische Universiteit Eindhoven, Netherlands</b:Publisher>
    <b:RefOrder>49</b:RefOrder>
  </b:Source>
  <b:Source>
    <b:Tag>Jam16</b:Tag>
    <b:SourceType>JournalArticle</b:SourceType>
    <b:Guid>{EA0FDBB6-78CB-4961-9323-7E6DC880D35A}</b:Guid>
    <b:Title>Project-Based Construction Engineering Education in a Virtual Environment</b:Title>
    <b:Year>2016</b:Year>
    <b:Author>
      <b:Author>
        <b:NameList>
          <b:Person>
            <b:Last>Goedert</b:Last>
            <b:First>James</b:First>
          </b:Person>
          <b:Person>
            <b:Last>Rokooei</b:Last>
            <b:First>Saeed</b:First>
          </b:Person>
        </b:NameList>
      </b:Author>
    </b:Author>
    <b:JournalName>International Journal of Construction Education and Research</b:JournalName>
    <b:URL>http://www.tandfonline.com/doi/full/10.1080/15578771.2015.1121936</b:URL>
    <b:DOI>10.1080/15578771.2015.1121936</b:DOI>
    <b:RefOrder>50</b:RefOrder>
  </b:Source>
  <b:Source>
    <b:Tag>Goe132</b:Tag>
    <b:SourceType>ConferenceProceedings</b:SourceType>
    <b:Guid>{6304CEB9-8701-479B-9FA1-F38DB3B4A0B5}</b:Guid>
    <b:Author>
      <b:Author>
        <b:NameList>
          <b:Person>
            <b:Last>Goedert</b:Last>
            <b:First>J.</b:First>
          </b:Person>
          <b:Person>
            <b:Last>Rokooeisadabad</b:Last>
            <b:First>S.</b:First>
          </b:Person>
          <b:Person>
            <b:Last>Pawloski</b:Last>
            <b:First>R.</b:First>
          </b:Person>
        </b:NameList>
      </b:Author>
    </b:Author>
    <b:Title>A Project-based Simulation Model for Construction Education</b:Title>
    <b:Year>2013</b:Year>
    <b:ConferenceName>5th Conference on Higher Education Pedagogy</b:ConferenceName>
    <b:City>Blacksburg</b:City>
    <b:Publisher>Virginia Tech</b:Publisher>
    <b:RefOrder>51</b:RefOrder>
  </b:Source>
  <b:Source>
    <b:Tag>Sch16</b:Tag>
    <b:SourceType>JournalArticle</b:SourceType>
    <b:Guid>{D2AADCA4-0CD3-4274-8575-28576BFA1FEF}</b:Guid>
    <b:Author>
      <b:Author>
        <b:NameList>
          <b:Person>
            <b:Last>Scherer</b:Last>
            <b:First>Yvonne</b:First>
            <b:Middle>K.</b:Middle>
          </b:Person>
          <b:Person>
            <b:Last>Foltz-Ramos</b:Last>
            <b:First>Kelly</b:First>
          </b:Person>
          <b:Person>
            <b:Last>Fabry</b:Last>
            <b:First>Donna</b:First>
          </b:Person>
          <b:Person>
            <b:Last>Chao</b:Last>
            <b:First>Ying-Yu</b:First>
          </b:Person>
        </b:NameList>
      </b:Author>
    </b:Author>
    <b:Title>Evaluating Simulation Methodologies to Determine Best Strategies to Maximize Student Learning</b:Title>
    <b:JournalName>Journal of Professional Nursing</b:JournalName>
    <b:Year>2016</b:Year>
    <b:Pages>1-9</b:Pages>
    <b:RefOrder>52</b:RefOrder>
  </b:Source>
  <b:Source>
    <b:Tag>Hun16</b:Tag>
    <b:SourceType>JournalArticle</b:SourceType>
    <b:Guid>{D81F3E64-EC04-4E03-864D-23F7109687D7}</b:Guid>
    <b:Title>Development and validation of the simulation-based learning evaluation scale</b:Title>
    <b:Pages>72–77</b:Pages>
    <b:Year>2016</b:Year>
    <b:Author>
      <b:Author>
        <b:NameList>
          <b:Person>
            <b:Last>Hung</b:Last>
            <b:First>Chang-Chiao</b:First>
          </b:Person>
          <b:Person>
            <b:Last>Liu</b:Last>
            <b:First>Hsiu-Chen</b:First>
          </b:Person>
          <b:Person>
            <b:Last>Lin</b:Last>
            <b:First>Chun-Chih</b:First>
          </b:Person>
          <b:Person>
            <b:Last>Lee</b:Last>
            <b:First>Bih-O</b:First>
          </b:Person>
        </b:NameList>
      </b:Author>
    </b:Author>
    <b:JournalName>Nurse Education Today 40</b:JournalName>
    <b:RefOrder>53</b:RefOrder>
  </b:Source>
  <b:Source>
    <b:Tag>Goe131</b:Tag>
    <b:SourceType>JournalArticle</b:SourceType>
    <b:Guid>{8A8EEE1F-859F-46CA-A11F-252900972DEE}</b:Guid>
    <b:Author>
      <b:Author>
        <b:NameList>
          <b:Person>
            <b:Last>Goedert</b:Last>
            <b:First>J.</b:First>
          </b:Person>
          <b:Person>
            <b:Last>Pawloski</b:Last>
            <b:First>R.</b:First>
          </b:Person>
          <b:Person>
            <b:Last>Rokooeisadabad</b:Last>
            <b:First>S.</b:First>
          </b:Person>
          <b:Person>
            <b:Last>Subramaniam</b:Last>
            <b:First>M.</b:First>
          </b:Person>
        </b:NameList>
      </b:Author>
    </b:Author>
    <b:Title>Project-Oriented Pedagogical Model for Construction Engineering Education Using Cyberinfrastructure Tool</b:Title>
    <b:JournalName>Journal of Professional Issues in Engineering Education &amp; Practice</b:JournalName>
    <b:Year>2013</b:Year>
    <b:Pages>300-309</b:Pages>
    <b:Publisher>ASCE</b:Publisher>
    <b:Volume>139</b:Volume>
    <b:Issue>4</b:Issue>
    <b:RefOrder>54</b:RefOrder>
  </b:Source>
  <b:Source>
    <b:Tag>Goe</b:Tag>
    <b:SourceType>ConferenceProceedings</b:SourceType>
    <b:Guid>{A3EA4A7C-990F-45D5-9902-CCA085C27CDE}</b:Guid>
    <b:Author>
      <b:Author>
        <b:NameList>
          <b:Person>
            <b:Last>Goedert</b:Last>
            <b:First>James</b:First>
          </b:Person>
          <b:Person>
            <b:Last>Rokooei</b:Last>
            <b:First>Saeed</b:First>
          </b:Person>
          <b:Person>
            <b:Last>Pawloski</b:Last>
            <b:First>Robert</b:First>
          </b:Person>
        </b:NameList>
      </b:Author>
    </b:Author>
    <b:Title>Virtual Interactive Construction Education: A Project-based Pedagogical Model for Construction Engineering and Management</b:Title>
    <b:Pages>73-74</b:Pages>
    <b:Year>2012</b:Year>
    <b:ConferenceName>7th Conference on Higher Education Pedagogy- Virginia Tech</b:ConferenceName>
    <b:City>Blacksburg</b:City>
    <b:Publisher>7th Conference on Higher Education Pedagogy</b:Publisher>
    <b:RefOrder>55</b:RefOrder>
  </b:Source>
  <b:Source>
    <b:Tag>Rok14</b:Tag>
    <b:SourceType>ConferenceProceedings</b:SourceType>
    <b:Guid>{8286B4BD-00B9-4CD0-B4FC-EDE067093FD4}</b:Guid>
    <b:Author>
      <b:Author>
        <b:NameList>
          <b:Person>
            <b:Last>Rokooei</b:Last>
            <b:First>S.</b:First>
          </b:Person>
          <b:Person>
            <b:Last>Goedert</b:Last>
            <b:First>J.</b:First>
          </b:Person>
          <b:Person>
            <b:Last>Weerakoon</b:Last>
            <b:First>A.</b:First>
          </b:Person>
        </b:NameList>
      </b:Author>
    </b:Author>
    <b:Title>Simulation as an Effective Tool for Gender Education in Construction</b:Title>
    <b:Year>2014</b:Year>
    <b:ConferenceName>6th Conference on Higher Education Pedagogy</b:ConferenceName>
    <b:City>Blacksburg</b:City>
    <b:Publisher>Virginia Tech</b:Publisher>
    <b:RefOrder>56</b:RefOrder>
  </b:Source>
  <b:Source>
    <b:Tag>Rah14</b:Tag>
    <b:SourceType>JournalArticle</b:SourceType>
    <b:Guid>{5C68DEDE-4DBD-45E3-BC60-B2629FBDC2E5}</b:Guid>
    <b:Author>
      <b:Author>
        <b:NameList>
          <b:Person>
            <b:Last>Rahul Tiwari</b:Last>
            <b:First>Shalini</b:First>
          </b:Person>
          <b:Person>
            <b:Last>Nafees</b:Last>
            <b:First>Lubna</b:First>
          </b:Person>
          <b:Person>
            <b:Last>Krishnan</b:Last>
            <b:First>Omkumar</b:First>
          </b:Person>
        </b:NameList>
      </b:Author>
    </b:Author>
    <b:Title>Simulation as a pedagogical tool: Measurement of impact on perceived effective learning</b:Title>
    <b:JournalName>The International Journal of Management Education 12</b:JournalName>
    <b:Year>2014</b:Year>
    <b:Pages>260-270</b:Pages>
    <b:RefOrder>57</b:RefOrder>
  </b:Source>
  <b:Source>
    <b:Tag>CKS</b:Tag>
    <b:SourceType>Misc</b:SourceType>
    <b:Guid>{0AA4CEA8-1A04-4E3C-AE8F-569854B7D938}</b:Guid>
    <b:Author>
      <b:Author>
        <b:NameList>
          <b:Person>
            <b:Last>CK Seely</b:Last>
            <b:First>Jennifer</b:First>
          </b:Person>
        </b:NameList>
      </b:Author>
    </b:Author>
    <b:Title>Digital Fabrication in the Architectural Design Process</b:Title>
    <b:Year>2004</b:Year>
    <b:PublicationTitle>MS Thesis in Architecture Studies, Massachusetts Institute of Technology (MIT), Department of Architecture</b:PublicationTitle>
    <b:RefOrder>58</b:RefOrder>
  </b:Source>
  <b:Source>
    <b:Tag>Rok15</b:Tag>
    <b:SourceType>ConferenceProceedings</b:SourceType>
    <b:Guid>{DE1405F9-BBB4-4B4D-A515-DC276C7B6F6F}</b:Guid>
    <b:Author>
      <b:Author>
        <b:NameList>
          <b:Person>
            <b:Last>Rokooei</b:Last>
            <b:First>Saeed</b:First>
          </b:Person>
          <b:Person>
            <b:Last>Goedert</b:Last>
            <b:First>James</b:First>
            <b:Middle>Dean</b:Middle>
          </b:Person>
        </b:NameList>
      </b:Author>
    </b:Author>
    <b:Title>Lessons learned From a Simulation Project in Construction Education</b:Title>
    <b:Year>2015</b:Year>
    <b:ConferenceName>122nd ASEE Annual Conference &amp; Exposition</b:ConferenceName>
    <b:City>Seattle, Washington</b:City>
    <b:Publisher>American Society for Engineering Education</b:Publisher>
    <b:URL>https://www.asee.org/public/conferences/56/papers/12164/view</b:URL>
    <b:DOI>10.18260/p.24420</b:DOI>
    <b:RefOrder>59</b:RefOrder>
  </b:Source>
  <b:Source>
    <b:Tag>iii</b:Tag>
    <b:SourceType>Art</b:SourceType>
    <b:Guid>{547D1189-0A61-4068-B0CB-BE00DDEBE841}</b:Guid>
    <b:Title>ii</b:Title>
    <b:Author>
      <b:Artist>
        <b:NameList>
          <b:Person>
            <b:Last>iiii</b:Last>
          </b:Person>
        </b:NameList>
      </b:Artist>
    </b:Author>
    <b:PublicationTitle>kkkk</b:PublicationTitle>
    <b:RefOrder>60</b:RefOrder>
  </b:Source>
  <b:Source>
    <b:Tag>Tan04</b:Tag>
    <b:SourceType>Misc</b:SourceType>
    <b:Guid>{66EDF069-6FD2-4EAA-B5F9-87C8FA84C1E8}</b:Guid>
    <b:Author>
      <b:Author>
        <b:NameList>
          <b:Person>
            <b:Last>Tang</b:Last>
            <b:First>Dechao</b:First>
          </b:Person>
          <b:Person>
            <b:Last>Kim</b:Last>
            <b:First>Jaemin</b:First>
          </b:Person>
        </b:NameList>
      </b:Author>
    </b:Author>
    <b:Title>Simulation Support For Sustainable Design Of Buildings</b:Title>
    <b:Year>2004</b:Year>
    <b:PublicationTitle> ESRU Consultancy, University of Strathclyde, Glasgow, UK</b:PublicationTitle>
    <b:RefOrder>61</b:RefOrder>
  </b:Source>
  <b:Source>
    <b:Tag>And03</b:Tag>
    <b:SourceType>Misc</b:SourceType>
    <b:Guid>{877F7217-C9DA-4400-B315-685BD1ABBD22}</b:Guid>
    <b:Title>A thesis submitted to the Degree of Doctor of Philosophy</b:Title>
    <b:Year>2003</b:Year>
    <b:Author>
      <b:Author>
        <b:NameList>
          <b:Person>
            <b:Last>Andreas</b:Last>
            <b:First>Christoph</b:First>
          </b:Person>
        </b:NameList>
      </b:Author>
    </b:Author>
    <b:PublicationTitle>Towards the Integration of Simulation into the Building Design Process</b:PublicationTitle>
    <b:RefOrder>62</b:RefOrder>
  </b:Source>
  <b:Source>
    <b:Tag>Sae151</b:Tag>
    <b:SourceType>ConferenceProceedings</b:SourceType>
    <b:Guid>{5E7F731A-8CD8-44E4-8829-6EECB0347432}</b:Guid>
    <b:Author>
      <b:Author>
        <b:NameList>
          <b:Person>
            <b:Last>Rokooei</b:Last>
            <b:First>Saeed</b:First>
          </b:Person>
        </b:NameList>
      </b:Author>
    </b:Author>
    <b:Title>Building Information Modeling in Project Management: Necessities, Challenges and Outcomes</b:Title>
    <b:Pages>87-95</b:Pages>
    <b:Year>2015</b:Year>
    <b:ConferenceName>Proceedings of the 4th International Conference on Leadership, Technology, Innovation and Business Management (ICLTIBM-2014)</b:ConferenceName>
    <b:Publisher>Procedia - Social and Behavioral Sciences</b:Publisher>
    <b:URL>http://www.sciencedirect.com/science/article/pii/S1877042815056797</b:URL>
    <b:DOI>10.1016/j.sbspro.2015.11.332</b:DOI>
    <b:RefOrder>63</b:RefOrder>
  </b:Source>
  <b:Source>
    <b:Tag>Hav01</b:Tag>
    <b:SourceType>ConferenceProceedings</b:SourceType>
    <b:Guid>{22DF1851-5E9B-41E6-83A0-BB4523A525B6}</b:Guid>
    <b:Author>
      <b:Author>
        <b:NameList>
          <b:Person>
            <b:Last>Haves</b:Last>
            <b:First>Philip</b:First>
          </b:Person>
          <b:Person>
            <b:Last>Salsbury</b:Last>
            <b:First>Tim</b:First>
          </b:Person>
          <b:Person>
            <b:Last>Claridge</b:Last>
            <b:First>David</b:First>
          </b:Person>
          <b:Person>
            <b:Last>Liu</b:Last>
            <b:First>Mingsheng</b:First>
          </b:Person>
        </b:NameList>
      </b:Author>
    </b:Author>
    <b:Title>Use of Whole Building Simulation in On-Line Performance Assessment: Modeling and Implementation Issues</b:Title>
    <b:Year>2001</b:Year>
    <b:ConferenceName>Seventh International IBPSA Conference Building Simulation</b:ConferenceName>
    <b:City>Rio de Janeiro</b:City>
    <b:RefOrder>64</b:RefOrder>
  </b:Source>
  <b:Source>
    <b:Tag>Abo11</b:Tag>
    <b:SourceType>JournalArticle</b:SourceType>
    <b:Guid>{801F91A3-E681-47D3-AE79-1EB3F01A137B}</b:Guid>
    <b:Title>Role of Simulation in Construction Engineering and Management</b:Title>
    <b:Year>2011</b:Year>
    <b:Author>
      <b:Author>
        <b:NameList>
          <b:Person>
            <b:Last>AbouRizk</b:Last>
            <b:First>Simaan</b:First>
          </b:Person>
        </b:NameList>
      </b:Author>
    </b:Author>
    <b:PublicationTitle>Ph.D., P.E., M.ASCE</b:PublicationTitle>
    <b:JournalName>Construction Engineering and Management</b:JournalName>
    <b:Pages>1140-1153</b:Pages>
    <b:RefOrder>65</b:RefOrder>
  </b:Source>
  <b:Source>
    <b:Tag>Sae15</b:Tag>
    <b:SourceType>ConferenceProceedings</b:SourceType>
    <b:Guid>{4E6E5C17-442D-4372-9D46-B0F4B2036EBB}</b:Guid>
    <b:Author>
      <b:Author>
        <b:NameList>
          <b:Person>
            <b:Last>Rokooei</b:Last>
            <b:First>Saeed</b:First>
          </b:Person>
          <b:Person>
            <b:Last>Goedert</b:Last>
            <b:First>James</b:First>
          </b:Person>
          <b:Person>
            <b:Last>Fickle</b:Last>
            <b:First>Katherine</b:First>
          </b:Person>
        </b:NameList>
      </b:Author>
    </b:Author>
    <b:Title>Using a Simulation Model for Project Management Education</b:Title>
    <b:Year>2015</b:Year>
    <b:ConferenceName>7th Conference on Higher Education Pedagogy</b:ConferenceName>
    <b:City>Blacksburg</b:City>
    <b:Publisher>Virginia Tech</b:Publisher>
    <b:RefOrder>66</b:RefOrder>
  </b:Source>
  <b:Source xmlns:b="http://schemas.openxmlformats.org/officeDocument/2006/bibliography">
    <b:Tag>Val15</b:Tag>
    <b:SourceType>JournalArticle</b:SourceType>
    <b:Guid>{522FA999-A4CC-4967-BD27-A49452F76010}</b:Guid>
    <b:Author>
      <b:Author>
        <b:NameList>
          <b:Person>
            <b:Last>Valinejad Shoubi</b:Last>
            <b:First>Mojtaba</b:First>
          </b:Person>
          <b:Person>
            <b:Last>Valinejad Shoubi</b:Last>
            <b:First>Masoud</b:First>
          </b:Person>
          <b:Person>
            <b:Last>Bagchi</b:Last>
            <b:First>Ashutosh</b:First>
          </b:Person>
          <b:Person>
            <b:Last>Shakiba Barough</b:Last>
            <b:First>Azin</b:First>
          </b:Person>
        </b:NameList>
      </b:Author>
    </b:Author>
    <b:Title>Reducing the operational energy demand in buildings using building information modeling tools and sustainability approaches</b:Title>
    <b:Year>2015</b:Year>
    <b:JournalName>Ain Shams Engineering Journal</b:JournalName>
    <b:Pages>41–55</b:Pages>
    <b:RefOrder>67</b:RefOrder>
  </b:Source>
  <b:Source>
    <b:Tag>htt2</b:Tag>
    <b:SourceType>InternetSite</b:SourceType>
    <b:Guid>{DAEC0B36-D7D0-42F7-A8F3-78EA5D36F285}</b:Guid>
    <b:Title>http://www.esru.strath.ac.uk</b:Title>
    <b:Author>
      <b:Author>
        <b:NameList>
          <b:Person>
            <b:Last>ESRU</b:Last>
          </b:Person>
        </b:NameList>
      </b:Author>
    </b:Author>
    <b:InternetSiteTitle>Energy Systems Research Unit</b:InternetSiteTitle>
    <b:RefOrder>68</b:RefOrder>
  </b:Source>
  <b:Source>
    <b:Tag>www</b:Tag>
    <b:SourceType>InternetSite</b:SourceType>
    <b:Guid>{BC1D5E60-A80F-4532-B904-6D398BAF8511}</b:Guid>
    <b:Title>http://www.fenestration.com/index.php</b:Title>
    <b:Author>
      <b:Author>
        <b:NameList>
          <b:Person>
            <b:Last>Carli</b:Last>
          </b:Person>
        </b:NameList>
      </b:Author>
    </b:Author>
    <b:InternetSiteTitle>Carli, Inc.</b:InternetSiteTitle>
    <b:RefOrder>69</b:RefOrder>
  </b:Source>
  <b:Source>
    <b:Tag>htt</b:Tag>
    <b:SourceType>InternetSite</b:SourceType>
    <b:Guid>{0CEB5ABB-EFA9-4445-8E9C-58137362192D}</b:Guid>
    <b:Title>https://www.energyplus.net</b:Title>
    <b:Author>
      <b:Author>
        <b:NameList>
          <b:Person>
            <b:Last>EnergyPlus</b:Last>
          </b:Person>
        </b:NameList>
      </b:Author>
    </b:Author>
    <b:InternetSiteTitle>EnergyPlus</b:InternetSiteTitle>
    <b:RefOrder>70</b:RefOrder>
  </b:Source>
  <b:Source>
    <b:Tag>Mar03</b:Tag>
    <b:SourceType>JournalArticle</b:SourceType>
    <b:Guid>{EDFC987C-5D87-4EB9-8779-A0ABC15FC593}</b:Guid>
    <b:Author>
      <b:Author>
        <b:NameList>
          <b:Person>
            <b:Last>Marsh</b:Last>
            <b:First>Andrew</b:First>
          </b:Person>
        </b:NameList>
      </b:Author>
    </b:Author>
    <b:Title>ECOTECT and EnergyPlus</b:Title>
    <b:Year>2003</b:Year>
    <b:City>Wales, United Kingdom</b:City>
    <b:JournalName>Building Energy Simulation User News, Vol 24, No. 6</b:JournalName>
    <b:RefOrder>71</b:RefOrder>
  </b:Source>
  <b:Source>
    <b:Tag>sah1</b:Tag>
    <b:SourceType>JournalArticle</b:SourceType>
    <b:Guid>{E372D490-A527-446D-83F1-0D5EBBCFF276}</b:Guid>
    <b:Author>
      <b:Artist>
        <b:NameList>
          <b:Person>
            <b:Last>sahra</b:Last>
          </b:Person>
        </b:NameList>
      </b:Artist>
      <b:Author>
        <b:NameList>
          <b:Person>
            <b:Last>sahra</b:Last>
          </b:Person>
        </b:NameList>
      </b:Author>
    </b:Author>
    <b:Title>bbb</b:Title>
    <b:RefOrder>1</b:RefOrder>
  </b:Source>
</b:Sources>
</file>

<file path=customXml/itemProps1.xml><?xml version="1.0" encoding="utf-8"?>
<ds:datastoreItem xmlns:ds="http://schemas.openxmlformats.org/officeDocument/2006/customXml" ds:itemID="{2A6BDB93-3A82-49E8-B925-A36775F2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International Journal of Scientific Research in Computer Science, Engineering and Information Technology</vt:lpstr>
    </vt:vector>
  </TitlesOfParts>
  <Company/>
  <LinksUpToDate>false</LinksUpToDate>
  <CharactersWithSpaces>13407</CharactersWithSpaces>
  <SharedDoc>false</SharedDoc>
  <HLinks>
    <vt:vector size="6" baseType="variant">
      <vt:variant>
        <vt:i4>5636097</vt:i4>
      </vt:variant>
      <vt:variant>
        <vt:i4>6</vt:i4>
      </vt:variant>
      <vt:variant>
        <vt:i4>0</vt:i4>
      </vt:variant>
      <vt:variant>
        <vt:i4>5</vt:i4>
      </vt:variant>
      <vt:variant>
        <vt:lpwstr>http://documentlink/researchpaper.pdf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Scientific Research in Computer Science, Engineering and Information Technology</dc:title>
  <dc:subject>Research Paper</dc:subject>
  <dc:creator>TechnoScience Academy</dc:creator>
  <cp:keywords>IJSRCSEIT</cp:keywords>
  <dc:description/>
  <cp:lastModifiedBy>Pratik Bhosale</cp:lastModifiedBy>
  <cp:revision>2</cp:revision>
  <cp:lastPrinted>2014-12-26T00:34:00Z</cp:lastPrinted>
  <dcterms:created xsi:type="dcterms:W3CDTF">2021-06-01T03:32:00Z</dcterms:created>
  <dcterms:modified xsi:type="dcterms:W3CDTF">2021-06-01T03:32:00Z</dcterms:modified>
  <cp:category>Science, Engineering and Technology</cp:category>
  <cp:contentStatus>Active</cp:contentStatus>
</cp:coreProperties>
</file>